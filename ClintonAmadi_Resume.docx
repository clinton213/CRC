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name"/>
        <w:pBdr>
          <w:top w:val="single" w:sz="12" w:space="0" w:color="DADADA"/>
          <w:left w:val="none" w:sz="0" w:space="0" w:color="auto"/>
          <w:bottom w:val="none" w:sz="0" w:space="6" w:color="auto"/>
          <w:right w:val="none" w:sz="0" w:space="0" w:color="auto"/>
        </w:pBdr>
        <w:spacing w:before="0" w:after="0"/>
        <w:ind w:left="0" w:right="0"/>
        <w:rPr>
          <w:rFonts w:ascii="Arial" w:eastAsia="Arial" w:hAnsi="Arial" w:cs="Arial"/>
          <w:b w:val="0"/>
          <w:bCs w:val="0"/>
          <w:caps/>
          <w:color w:val="000000"/>
          <w:sz w:val="44"/>
          <w:szCs w:val="44"/>
          <w:bdr w:val="none" w:sz="0" w:space="0" w:color="auto"/>
          <w:vertAlign w:val="baseline"/>
        </w:rPr>
      </w:pPr>
      <w:r>
        <w:rPr>
          <w:rStyle w:val="span"/>
          <w:rFonts w:ascii="Arial" w:eastAsia="Arial" w:hAnsi="Arial" w:cs="Arial"/>
          <w:b w:val="0"/>
          <w:bCs w:val="0"/>
          <w:caps/>
          <w:sz w:val="44"/>
          <w:szCs w:val="44"/>
        </w:rPr>
        <w:t>Clinton</w:t>
      </w:r>
      <w:r>
        <w:rPr>
          <w:rFonts w:ascii="Arial" w:eastAsia="Arial" w:hAnsi="Arial" w:cs="Arial"/>
          <w:bdr w:val="none" w:sz="0" w:space="0" w:color="auto"/>
          <w:vertAlign w:val="baseline"/>
        </w:rPr>
        <w:t xml:space="preserve"> </w:t>
      </w:r>
      <w:r>
        <w:rPr>
          <w:rStyle w:val="spanlName"/>
          <w:rFonts w:ascii="Arial" w:eastAsia="Arial" w:hAnsi="Arial" w:cs="Arial"/>
          <w:b/>
          <w:bCs/>
          <w:caps/>
          <w:sz w:val="44"/>
          <w:szCs w:val="44"/>
        </w:rPr>
        <w:t>Amadi</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Arial" w:eastAsia="Arial" w:hAnsi="Arial" w:cs="Arial"/>
          <w:sz w:val="0"/>
          <w:szCs w:val="0"/>
          <w:bdr w:val="none" w:sz="0" w:space="0" w:color="auto"/>
          <w:vertAlign w:val="baseline"/>
        </w:rPr>
      </w:pPr>
      <w:r>
        <w:rPr>
          <w:rFonts w:ascii="Arial" w:eastAsia="Arial" w:hAnsi="Arial" w:cs="Arial"/>
          <w:sz w:val="0"/>
          <w:szCs w:val="0"/>
          <w:bdr w:val="none" w:sz="0" w:space="0" w:color="auto"/>
          <w:vertAlign w:val="baseline"/>
        </w:rPr>
        <w:t> </w:t>
      </w:r>
    </w:p>
    <w:p>
      <w:pPr>
        <w:pStyle w:val="divaddress"/>
        <w:pBdr>
          <w:top w:val="single" w:sz="16" w:space="0" w:color="DADADA"/>
          <w:left w:val="none" w:sz="0" w:space="0" w:color="auto"/>
          <w:bottom w:val="none" w:sz="0" w:space="0" w:color="auto"/>
          <w:right w:val="none" w:sz="0" w:space="0" w:color="auto"/>
        </w:pBdr>
        <w:spacing w:before="60" w:after="0"/>
        <w:ind w:left="0" w:right="0"/>
        <w:rPr>
          <w:rFonts w:ascii="Arial" w:eastAsia="Arial" w:hAnsi="Arial" w:cs="Arial"/>
          <w:sz w:val="20"/>
          <w:szCs w:val="20"/>
          <w:bdr w:val="none" w:sz="0" w:space="0" w:color="auto"/>
          <w:vertAlign w:val="baseline"/>
        </w:rPr>
      </w:pPr>
      <w:r>
        <w:rPr>
          <w:rStyle w:val="span"/>
          <w:rFonts w:ascii="Arial" w:eastAsia="Arial" w:hAnsi="Arial" w:cs="Arial"/>
          <w:sz w:val="20"/>
          <w:szCs w:val="20"/>
        </w:rPr>
        <w:t>Charlotte, NC 28202</w:t>
      </w:r>
      <w:r>
        <w:rPr>
          <w:rStyle w:val="span"/>
          <w:rFonts w:ascii="Arial" w:eastAsia="Arial" w:hAnsi="Arial" w:cs="Arial"/>
          <w:sz w:val="20"/>
          <w:szCs w:val="20"/>
        </w:rPr>
        <w:t xml:space="preserve"> | </w:t>
      </w:r>
      <w:r>
        <w:rPr>
          <w:rStyle w:val="span"/>
          <w:rFonts w:ascii="Arial" w:eastAsia="Arial" w:hAnsi="Arial" w:cs="Arial"/>
          <w:sz w:val="20"/>
          <w:szCs w:val="20"/>
        </w:rPr>
        <w:t>980-920-9612</w:t>
      </w:r>
      <w:r>
        <w:rPr>
          <w:rStyle w:val="span"/>
          <w:rFonts w:ascii="Arial" w:eastAsia="Arial" w:hAnsi="Arial" w:cs="Arial"/>
          <w:sz w:val="20"/>
          <w:szCs w:val="20"/>
        </w:rPr>
        <w:t xml:space="preserve"> | </w:t>
      </w:r>
      <w:r>
        <w:rPr>
          <w:rStyle w:val="span"/>
          <w:rFonts w:ascii="Arial" w:eastAsia="Arial" w:hAnsi="Arial" w:cs="Arial"/>
          <w:sz w:val="20"/>
          <w:szCs w:val="20"/>
        </w:rPr>
        <w:t>clint.amadi@yahoo.com</w:t>
      </w:r>
      <w:r>
        <w:rPr>
          <w:rFonts w:ascii="Arial" w:eastAsia="Arial" w:hAnsi="Arial" w:cs="Arial"/>
          <w:bdr w:val="none" w:sz="0" w:space="0" w:color="auto"/>
          <w:vertAlign w:val="baseline"/>
        </w:rPr>
        <w:t xml:space="preserve"> </w:t>
      </w:r>
    </w:p>
    <w:p>
      <w:pPr>
        <w:pStyle w:val="divdocumentdivsectiontitle"/>
        <w:pBdr>
          <w:top w:val="single" w:sz="12" w:space="0" w:color="DADADA"/>
          <w:left w:val="none" w:sz="0" w:space="0" w:color="auto"/>
          <w:bottom w:val="single" w:sz="16" w:space="4" w:color="DADADA"/>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Results-oriented Cloud Operations/DevOps Engineer with 5 years of professional experience in cloud infrastructure, CI/CD pipelines, container orchestration, and security patching. Adept at collaborating cross-functionally with software developers, QA teams, and IT staff to ensure seamless operations in fast-paced environments. Proven ability to build and maintain infrastructure using a variety of tools, demonstrating leadership and a strong focus on achieving goals.</w:t>
      </w:r>
    </w:p>
    <w:p>
      <w:pPr>
        <w:pStyle w:val="divdocumentdivsectiontitle"/>
        <w:pBdr>
          <w:top w:val="single" w:sz="12" w:space="0" w:color="DADADA"/>
          <w:left w:val="none" w:sz="0" w:space="0" w:color="auto"/>
          <w:bottom w:val="single" w:sz="16" w:space="4" w:color="DADADA"/>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Core Competencies</w:t>
      </w:r>
    </w:p>
    <w:p>
      <w:pPr>
        <w:pStyle w:val="ulli"/>
        <w:numPr>
          <w:ilvl w:val="0"/>
          <w:numId w:val="1"/>
        </w:numPr>
        <w:pBdr>
          <w:top w:val="none" w:sz="0" w:space="0" w:color="auto"/>
          <w:left w:val="none" w:sz="0" w:space="0" w:color="auto"/>
          <w:bottom w:val="none" w:sz="0" w:space="0" w:color="auto"/>
          <w:right w:val="none" w:sz="0" w:space="0" w:color="auto"/>
        </w:pBd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Cloud Computing: Extensive experience with AWS services including EC2, S3, IAM, CloudFormation, and CloudTrail.</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CI/CD: Proficient in implementing CI/CD pipelines using Jenkins, Git, Docker, Terraform, and monitoring tools like Datadog.</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Container Orchestration: Hands-on experience with Docker, managing containerized applications and ensuring their optimal deployment and scaling.</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Infrastructure as Code: Skilled in writing and maintaining infrastructure code using Terraform and AWS CloudFormation.</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Server Management: Administration and configuration management of Linux and Windows servers using Ansible.</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Troubleshooting: Advanced troubleshooting and monitoring skills, ensuring high availability and performance of cloud infrastructure.</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Team Collaboration: Demonstrated ability to work effectively in cross-functional teams, improving communication and project outcomes.</w:t>
      </w:r>
    </w:p>
    <w:p>
      <w:pPr>
        <w:pStyle w:val="ulli"/>
        <w:numPr>
          <w:ilvl w:val="0"/>
          <w:numId w:val="1"/>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Leadership: Strong leadership qualities, able to guide teams and contribute positively to project success.</w:t>
      </w:r>
    </w:p>
    <w:p>
      <w:pPr>
        <w:pStyle w:val="divdocumentdivsectiontitle"/>
        <w:pBdr>
          <w:top w:val="single" w:sz="12" w:space="0" w:color="DADADA"/>
          <w:left w:val="none" w:sz="0" w:space="0" w:color="auto"/>
          <w:bottom w:val="single" w:sz="16" w:space="4" w:color="DADADA"/>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tabs>
          <w:tab w:val="right" w:pos="10620"/>
        </w:tabs>
        <w:spacing w:before="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Cloud Consultant</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01/2023</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Current</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Slalom</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Charlotte</w:t>
      </w:r>
      <w:r>
        <w:rPr>
          <w:rStyle w:val="spanjoblocation"/>
          <w:rFonts w:ascii="Arial" w:eastAsia="Arial" w:hAnsi="Arial" w:cs="Arial"/>
          <w:b/>
          <w:bCs/>
          <w:sz w:val="22"/>
          <w:szCs w:val="22"/>
        </w:rPr>
        <w:t xml:space="preserve">, </w:t>
      </w:r>
      <w:r>
        <w:rPr>
          <w:rStyle w:val="spanjoblocation"/>
          <w:rFonts w:ascii="Arial" w:eastAsia="Arial" w:hAnsi="Arial" w:cs="Arial"/>
          <w:b/>
          <w:bCs/>
          <w:sz w:val="22"/>
          <w:szCs w:val="22"/>
        </w:rPr>
        <w:t>NC</w:t>
      </w:r>
      <w:r>
        <w:rPr>
          <w:rStyle w:val="datesWrapper"/>
          <w:rFonts w:ascii="Arial" w:eastAsia="Arial" w:hAnsi="Arial" w:cs="Arial"/>
          <w:sz w:val="22"/>
          <w:szCs w:val="22"/>
        </w:rPr>
        <w:t xml:space="preserve"> </w:t>
      </w:r>
    </w:p>
    <w:p>
      <w:pPr>
        <w:pStyle w:val="ulli"/>
        <w:numPr>
          <w:ilvl w:val="0"/>
          <w:numId w:val="2"/>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Utilized a wide range of AWS services and other tools to develop solutions tailored to client needs.</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Collaborated with internal and external teams on a daily basis to effectively communicate tasks and outcomes, ensuring alignment towards a unified goal.</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Managed AWS services using various IaC and CI/CD tools such as Terraform, Git, GitHub, and GitLab.</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Implemented a standardized tagging structure for client AWS environments to facilitate service tracking and cost monitoring across more than 20 AWS accounts.</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Identified and reduced client AWS infrastructure costs by leveraging tools like Cost Explorer, CloudWatch, and tagging strategies.</w:t>
      </w:r>
    </w:p>
    <w:p>
      <w:pPr>
        <w:pStyle w:val="ulli"/>
        <w:numPr>
          <w:ilvl w:val="0"/>
          <w:numId w:val="2"/>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Used Confluence to create and document roadmaps for several projects aimed at increasing efficiency in our AWS environment, including proper tagging of EC2 instances and other AWS services, identifying drift in CloudFormation stacks, and creating graphs to show monthly expenditure of AWS services across several accounts.</w:t>
      </w:r>
    </w:p>
    <w:p>
      <w:pPr>
        <w:pStyle w:val="divdocumentsinglecolumn"/>
        <w:pBdr>
          <w:top w:val="none" w:sz="0" w:space="0" w:color="auto"/>
          <w:left w:val="none" w:sz="0" w:space="0" w:color="auto"/>
          <w:bottom w:val="none" w:sz="0" w:space="0" w:color="auto"/>
          <w:right w:val="none" w:sz="0" w:space="0" w:color="auto"/>
        </w:pBdr>
        <w:tabs>
          <w:tab w:val="right" w:pos="10620"/>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Cloud Infrastructure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11/2021</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12/2022</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AWS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Virtual</w:t>
      </w:r>
      <w:r>
        <w:rPr>
          <w:rStyle w:val="datesWrapper"/>
          <w:rFonts w:ascii="Arial" w:eastAsia="Arial" w:hAnsi="Arial" w:cs="Arial"/>
          <w:sz w:val="22"/>
          <w:szCs w:val="22"/>
        </w:rPr>
        <w:t xml:space="preserve"> </w:t>
      </w:r>
    </w:p>
    <w:p>
      <w:pPr>
        <w:pStyle w:val="ulli"/>
        <w:numPr>
          <w:ilvl w:val="0"/>
          <w:numId w:val="3"/>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Collaborated with cross-functional teams to design and implement cloud-based infrastructure solutions for clients in various sectors, resulting in a 25% improvement in project delivery timelines through Agile methodologies.</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Developed migration plans, monitored data transfers, and created secure AWS infrastructure services, enhancing project efficiency and reducing costs.</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Consulted with enterprise stakeholders to facilitate their migration from on-prem to AWS, optimizing costs and improving customer satisfaction.</w:t>
      </w:r>
    </w:p>
    <w:p>
      <w:pPr>
        <w:pStyle w:val="ulli"/>
        <w:numPr>
          <w:ilvl w:val="0"/>
          <w:numId w:val="3"/>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Configured and maintained AWS virtual networks, storage accounts, and other cloud services, ensuring optimal performance and security.</w:t>
      </w:r>
    </w:p>
    <w:p>
      <w:pPr>
        <w:pStyle w:val="divdocumentsinglecolumn"/>
        <w:pBdr>
          <w:top w:val="none" w:sz="0" w:space="0" w:color="auto"/>
          <w:left w:val="none" w:sz="0" w:space="0" w:color="auto"/>
          <w:bottom w:val="none" w:sz="0" w:space="0" w:color="auto"/>
          <w:right w:val="none" w:sz="0" w:space="0" w:color="auto"/>
        </w:pBdr>
        <w:tabs>
          <w:tab w:val="right" w:pos="10620"/>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Devops Engineer (Support)</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06/2021</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12/2021</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CloudHesive</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Fort Lauderdale</w:t>
      </w:r>
      <w:r>
        <w:rPr>
          <w:rStyle w:val="spanjoblocation"/>
          <w:rFonts w:ascii="Arial" w:eastAsia="Arial" w:hAnsi="Arial" w:cs="Arial"/>
          <w:b/>
          <w:bCs/>
          <w:sz w:val="22"/>
          <w:szCs w:val="22"/>
        </w:rPr>
        <w:t xml:space="preserve">, </w:t>
      </w:r>
      <w:r>
        <w:rPr>
          <w:rStyle w:val="spanjoblocation"/>
          <w:rFonts w:ascii="Arial" w:eastAsia="Arial" w:hAnsi="Arial" w:cs="Arial"/>
          <w:b/>
          <w:bCs/>
          <w:sz w:val="22"/>
          <w:szCs w:val="22"/>
        </w:rPr>
        <w:t>FL</w:t>
      </w:r>
      <w:r>
        <w:rPr>
          <w:rStyle w:val="datesWrapper"/>
          <w:rFonts w:ascii="Arial" w:eastAsia="Arial" w:hAnsi="Arial" w:cs="Arial"/>
          <w:sz w:val="22"/>
          <w:szCs w:val="22"/>
        </w:rPr>
        <w:t xml:space="preserve"> </w:t>
      </w:r>
    </w:p>
    <w:p>
      <w:pPr>
        <w:pStyle w:val="ulli"/>
        <w:numPr>
          <w:ilvl w:val="0"/>
          <w:numId w:val="4"/>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Managed AWS resources, maintained CI/CD pipelines, and integrated pipelines with various services to enhance operational efficiency.</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Provided support and resolved issues in AWS/Azure environments, covering Storage, Compute, Networking, and Security.</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Ensured 99.9% uptime for over 200 servers, utilizing metrics and monitoring tools to optimize infrastructure and application performance.</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Investigated and resolved issues reported through ServiceNow, enhancing service quality and customer satisfaction.</w:t>
      </w:r>
    </w:p>
    <w:p>
      <w:pPr>
        <w:pStyle w:val="ulli"/>
        <w:numPr>
          <w:ilvl w:val="0"/>
          <w:numId w:val="4"/>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Implemented AWS auto-scaling services, resulting in a 20% reduction in infrastructure costs.</w:t>
      </w:r>
    </w:p>
    <w:p>
      <w:pPr>
        <w:pStyle w:val="divdocumentsinglecolumn"/>
        <w:pBdr>
          <w:top w:val="none" w:sz="0" w:space="0" w:color="auto"/>
          <w:left w:val="none" w:sz="0" w:space="0" w:color="auto"/>
          <w:bottom w:val="none" w:sz="0" w:space="0" w:color="auto"/>
          <w:right w:val="none" w:sz="0" w:space="0" w:color="auto"/>
        </w:pBdr>
        <w:tabs>
          <w:tab w:val="right" w:pos="10620"/>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Cloud Support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10/2020</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08/2021</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Lowes (TekSystems)</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Mooresville</w:t>
      </w:r>
      <w:r>
        <w:rPr>
          <w:rStyle w:val="spanjoblocation"/>
          <w:rFonts w:ascii="Arial" w:eastAsia="Arial" w:hAnsi="Arial" w:cs="Arial"/>
          <w:b/>
          <w:bCs/>
          <w:sz w:val="22"/>
          <w:szCs w:val="22"/>
        </w:rPr>
        <w:t xml:space="preserve">, </w:t>
      </w:r>
      <w:r>
        <w:rPr>
          <w:rStyle w:val="spanjoblocation"/>
          <w:rFonts w:ascii="Arial" w:eastAsia="Arial" w:hAnsi="Arial" w:cs="Arial"/>
          <w:b/>
          <w:bCs/>
          <w:sz w:val="22"/>
          <w:szCs w:val="22"/>
        </w:rPr>
        <w:t>NC</w:t>
      </w:r>
      <w:r>
        <w:rPr>
          <w:rStyle w:val="datesWrapper"/>
          <w:rFonts w:ascii="Arial" w:eastAsia="Arial" w:hAnsi="Arial" w:cs="Arial"/>
          <w:sz w:val="22"/>
          <w:szCs w:val="22"/>
        </w:rPr>
        <w:t xml:space="preserve"> </w:t>
      </w:r>
    </w:p>
    <w:p>
      <w:pPr>
        <w:pStyle w:val="ulli"/>
        <w:numPr>
          <w:ilvl w:val="0"/>
          <w:numId w:val="5"/>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Addressed cloud IAM issues, ensuring secure and least privilege access to AWS accounts.</w:t>
      </w:r>
    </w:p>
    <w:p>
      <w:pPr>
        <w:pStyle w:val="ulli"/>
        <w:numPr>
          <w:ilvl w:val="0"/>
          <w:numId w:val="5"/>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Collaborated with DevOps teams on Terraform builds, and managed source code using AWS CodeCommit.</w:t>
      </w:r>
    </w:p>
    <w:p>
      <w:pPr>
        <w:pStyle w:val="ulli"/>
        <w:numPr>
          <w:ilvl w:val="0"/>
          <w:numId w:val="5"/>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Assisted in cloud migration and application deployments, utilizing CI/CD practices and Jenkins for end-to-end automation.</w:t>
      </w:r>
    </w:p>
    <w:p>
      <w:pPr>
        <w:pStyle w:val="ulli"/>
        <w:numPr>
          <w:ilvl w:val="0"/>
          <w:numId w:val="5"/>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Managed Jira support tickets, ensuring timely and efficient resolution of cloud support issues.</w:t>
      </w:r>
    </w:p>
    <w:p>
      <w:pPr>
        <w:pStyle w:val="divdocumentsinglecolumn"/>
        <w:pBdr>
          <w:top w:val="none" w:sz="0" w:space="0" w:color="auto"/>
          <w:left w:val="none" w:sz="0" w:space="0" w:color="auto"/>
          <w:bottom w:val="none" w:sz="0" w:space="0" w:color="auto"/>
          <w:right w:val="none" w:sz="0" w:space="0" w:color="auto"/>
        </w:pBdr>
        <w:tabs>
          <w:tab w:val="right" w:pos="10620"/>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Cloud Support Engineer</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05/2018</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10/2020</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Gentel Terragrade</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Lanham</w:t>
      </w:r>
      <w:r>
        <w:rPr>
          <w:rStyle w:val="spanjoblocation"/>
          <w:rFonts w:ascii="Arial" w:eastAsia="Arial" w:hAnsi="Arial" w:cs="Arial"/>
          <w:b/>
          <w:bCs/>
          <w:sz w:val="22"/>
          <w:szCs w:val="22"/>
        </w:rPr>
        <w:t xml:space="preserve">, </w:t>
      </w:r>
      <w:r>
        <w:rPr>
          <w:rStyle w:val="spanjoblocation"/>
          <w:rFonts w:ascii="Arial" w:eastAsia="Arial" w:hAnsi="Arial" w:cs="Arial"/>
          <w:b/>
          <w:bCs/>
          <w:sz w:val="22"/>
          <w:szCs w:val="22"/>
        </w:rPr>
        <w:t>MD</w:t>
      </w:r>
      <w:r>
        <w:rPr>
          <w:rStyle w:val="datesWrapper"/>
          <w:rFonts w:ascii="Arial" w:eastAsia="Arial" w:hAnsi="Arial" w:cs="Arial"/>
          <w:sz w:val="22"/>
          <w:szCs w:val="22"/>
        </w:rPr>
        <w:t xml:space="preserve"> </w:t>
      </w:r>
    </w:p>
    <w:p>
      <w:pPr>
        <w:pStyle w:val="ulli"/>
        <w:numPr>
          <w:ilvl w:val="0"/>
          <w:numId w:val="6"/>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Provided exceptional customer service to internal users, resolving issues promptly.</w:t>
      </w:r>
    </w:p>
    <w:p>
      <w:pPr>
        <w:pStyle w:val="ulli"/>
        <w:numPr>
          <w:ilvl w:val="0"/>
          <w:numId w:val="6"/>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Collaborated with Data Center teams to ensure seamless issue resolution.</w:t>
      </w:r>
    </w:p>
    <w:p>
      <w:pPr>
        <w:pStyle w:val="ulli"/>
        <w:numPr>
          <w:ilvl w:val="0"/>
          <w:numId w:val="6"/>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Managed AWS infrastructure using Terraform, improving operational efficiency.</w:t>
      </w:r>
    </w:p>
    <w:p>
      <w:pPr>
        <w:pStyle w:val="ulli"/>
        <w:numPr>
          <w:ilvl w:val="0"/>
          <w:numId w:val="6"/>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Monitored AWS environment with CloudWatch, ensuring optimal performance.</w:t>
      </w:r>
    </w:p>
    <w:p>
      <w:pPr>
        <w:pStyle w:val="ulli"/>
        <w:numPr>
          <w:ilvl w:val="0"/>
          <w:numId w:val="6"/>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Implemented security best practices, securing company and customer data in AWS.</w:t>
      </w:r>
    </w:p>
    <w:p>
      <w:pPr>
        <w:pStyle w:val="divdocumentsinglecolumn"/>
        <w:pBdr>
          <w:top w:val="none" w:sz="0" w:space="0" w:color="auto"/>
          <w:left w:val="none" w:sz="0" w:space="0" w:color="auto"/>
          <w:bottom w:val="none" w:sz="0" w:space="0" w:color="auto"/>
          <w:right w:val="none" w:sz="0" w:space="0" w:color="auto"/>
        </w:pBdr>
        <w:tabs>
          <w:tab w:val="right" w:pos="10620"/>
        </w:tabs>
        <w:spacing w:before="80" w:line="280" w:lineRule="atLeast"/>
        <w:ind w:left="0" w:right="0"/>
        <w:rPr>
          <w:rFonts w:ascii="Arial" w:eastAsia="Arial" w:hAnsi="Arial" w:cs="Arial"/>
          <w:sz w:val="22"/>
          <w:szCs w:val="22"/>
          <w:bdr w:val="none" w:sz="0" w:space="0" w:color="auto"/>
          <w:vertAlign w:val="baseline"/>
        </w:rPr>
      </w:pPr>
      <w:r>
        <w:rPr>
          <w:rStyle w:val="spanjobtitle"/>
          <w:rFonts w:ascii="Arial" w:eastAsia="Arial" w:hAnsi="Arial" w:cs="Arial"/>
          <w:b/>
          <w:bCs/>
          <w:sz w:val="22"/>
          <w:szCs w:val="22"/>
        </w:rPr>
        <w:t>Help Desk Specialist</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dates"/>
          <w:rFonts w:ascii="Arial" w:eastAsia="Arial" w:hAnsi="Arial" w:cs="Arial"/>
          <w:b/>
          <w:bCs/>
          <w:sz w:val="22"/>
          <w:szCs w:val="22"/>
        </w:rPr>
        <w:t>09/2015</w:t>
      </w:r>
      <w:r>
        <w:rPr>
          <w:rStyle w:val="spanjobdates"/>
          <w:rFonts w:ascii="Arial" w:eastAsia="Arial" w:hAnsi="Arial" w:cs="Arial"/>
          <w:b/>
          <w:bCs/>
          <w:sz w:val="22"/>
          <w:szCs w:val="22"/>
        </w:rPr>
        <w:t xml:space="preserve"> to </w:t>
      </w:r>
      <w:r>
        <w:rPr>
          <w:rStyle w:val="spanjobdates"/>
          <w:rFonts w:ascii="Arial" w:eastAsia="Arial" w:hAnsi="Arial" w:cs="Arial"/>
          <w:b/>
          <w:bCs/>
          <w:sz w:val="22"/>
          <w:szCs w:val="22"/>
        </w:rPr>
        <w:t>03/2017</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bCs/>
          <w:sz w:val="22"/>
          <w:szCs w:val="22"/>
        </w:rPr>
        <w:t>Lagos State Govt.</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bCs/>
          <w:sz w:val="22"/>
          <w:szCs w:val="22"/>
        </w:rPr>
        <w:t>Ikoyi</w:t>
      </w:r>
      <w:r>
        <w:rPr>
          <w:rStyle w:val="spanjoblocation"/>
          <w:rFonts w:ascii="Arial" w:eastAsia="Arial" w:hAnsi="Arial" w:cs="Arial"/>
          <w:b/>
          <w:bCs/>
          <w:sz w:val="22"/>
          <w:szCs w:val="22"/>
        </w:rPr>
        <w:t xml:space="preserve">, </w:t>
      </w:r>
      <w:r>
        <w:rPr>
          <w:rStyle w:val="spanjoblocation"/>
          <w:rFonts w:ascii="Arial" w:eastAsia="Arial" w:hAnsi="Arial" w:cs="Arial"/>
          <w:b/>
          <w:bCs/>
          <w:sz w:val="22"/>
          <w:szCs w:val="22"/>
        </w:rPr>
        <w:t>Lagos</w:t>
      </w:r>
      <w:r>
        <w:rPr>
          <w:rStyle w:val="datesWrapper"/>
          <w:rFonts w:ascii="Arial" w:eastAsia="Arial" w:hAnsi="Arial" w:cs="Arial"/>
          <w:sz w:val="22"/>
          <w:szCs w:val="22"/>
        </w:rPr>
        <w:t xml:space="preserve"> </w:t>
      </w:r>
    </w:p>
    <w:p>
      <w:pPr>
        <w:pStyle w:val="ulli"/>
        <w:numPr>
          <w:ilvl w:val="0"/>
          <w:numId w:val="7"/>
        </w:numPr>
        <w:spacing w:before="0"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Efficiently managed incoming support requests, resolving or escalating issues within a 20-minute timeframe.</w:t>
      </w:r>
    </w:p>
    <w:p>
      <w:pPr>
        <w:pStyle w:val="ulli"/>
        <w:numPr>
          <w:ilvl w:val="0"/>
          <w:numId w:val="7"/>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Installed, configured, and managed network scanners, smartboards, and tablets, improving operational efficiency.</w:t>
      </w:r>
    </w:p>
    <w:p>
      <w:pPr>
        <w:pStyle w:val="ulli"/>
        <w:numPr>
          <w:ilvl w:val="0"/>
          <w:numId w:val="7"/>
        </w:numPr>
        <w:spacing w:after="0" w:line="280" w:lineRule="atLeast"/>
        <w:ind w:left="640" w:right="0" w:hanging="261"/>
        <w:rPr>
          <w:rStyle w:val="span"/>
          <w:rFonts w:ascii="Arial" w:eastAsia="Arial" w:hAnsi="Arial" w:cs="Arial"/>
          <w:sz w:val="22"/>
          <w:szCs w:val="22"/>
          <w:bdr w:val="none" w:sz="0" w:space="0" w:color="auto"/>
          <w:vertAlign w:val="baseline"/>
        </w:rPr>
      </w:pPr>
      <w:r>
        <w:rPr>
          <w:rStyle w:val="span"/>
          <w:rFonts w:ascii="Arial" w:eastAsia="Arial" w:hAnsi="Arial" w:cs="Arial"/>
          <w:sz w:val="22"/>
          <w:szCs w:val="22"/>
          <w:bdr w:val="none" w:sz="0" w:space="0" w:color="auto"/>
          <w:vertAlign w:val="baseline"/>
        </w:rPr>
        <w:t>Maintained comprehensive records of all incidents within the ticketing system.</w:t>
      </w:r>
    </w:p>
    <w:p>
      <w:pPr>
        <w:pStyle w:val="divdocumentdivsectiontitle"/>
        <w:pBdr>
          <w:top w:val="single" w:sz="12" w:space="0" w:color="DADADA"/>
          <w:left w:val="none" w:sz="0" w:space="0" w:color="auto"/>
          <w:bottom w:val="single" w:sz="16" w:space="4" w:color="DADADA"/>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Skills</w:t>
      </w:r>
    </w:p>
    <w:tbl>
      <w:tblPr>
        <w:tblStyle w:val="divdocumenttable"/>
        <w:tblW w:w="0" w:type="auto"/>
        <w:tblLayout w:type="fixed"/>
        <w:tblCellMar>
          <w:top w:w="0" w:type="dxa"/>
          <w:left w:w="0" w:type="dxa"/>
          <w:bottom w:w="0" w:type="dxa"/>
          <w:right w:w="0" w:type="dxa"/>
        </w:tblCellMar>
        <w:tblLook w:val="05E0"/>
      </w:tblPr>
      <w:tblGrid>
        <w:gridCol w:w="5320"/>
        <w:gridCol w:w="5320"/>
      </w:tblGrid>
      <w:tr>
        <w:tblPrEx>
          <w:tblW w:w="0" w:type="auto"/>
          <w:tblLayout w:type="fixed"/>
          <w:tblCellMar>
            <w:top w:w="0" w:type="dxa"/>
            <w:left w:w="0" w:type="dxa"/>
            <w:bottom w:w="0" w:type="dxa"/>
            <w:right w:w="0" w:type="dxa"/>
          </w:tblCellMar>
          <w:tblLook w:val="05E0"/>
        </w:tblPrEx>
        <w:tc>
          <w:tcPr>
            <w:tcW w:w="5320" w:type="dxa"/>
            <w:noWrap w:val="0"/>
            <w:tcMar>
              <w:top w:w="0" w:type="dxa"/>
              <w:left w:w="0" w:type="dxa"/>
              <w:bottom w:w="0" w:type="dxa"/>
              <w:right w:w="0" w:type="dxa"/>
            </w:tcMar>
            <w:vAlign w:val="top"/>
            <w:hideMark/>
          </w:tcPr>
          <w:p>
            <w:pPr>
              <w:pStyle w:val="ulli"/>
              <w:numPr>
                <w:ilvl w:val="0"/>
                <w:numId w:val="8"/>
              </w:numP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Cloud Engineering: AWS (EBS, S3, IAM, CLI, Load Balancing, AutoScaling, Elastic Beanstalk, Cloudfront, VPN, NACL, VPC)</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CI/CD: Jenkins, Git, Docker, Github, Ansible</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IaC: Terraform, CloudFormation</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Networking: HTTP/S, TCP, UDP</w:t>
            </w:r>
          </w:p>
          <w:p>
            <w:pPr>
              <w:pStyle w:val="ulli"/>
              <w:numPr>
                <w:ilvl w:val="0"/>
                <w:numId w:val="8"/>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Operating Systems: Linux, Windows, MacOS</w:t>
            </w:r>
          </w:p>
        </w:tc>
        <w:tc>
          <w:tcPr>
            <w:tcW w:w="5320" w:type="dxa"/>
            <w:tcBorders>
              <w:left w:val="single" w:sz="8" w:space="0" w:color="FEFDFD"/>
            </w:tcBorders>
            <w:noWrap w:val="0"/>
            <w:tcMar>
              <w:top w:w="0" w:type="dxa"/>
              <w:left w:w="0" w:type="dxa"/>
              <w:bottom w:w="0" w:type="dxa"/>
              <w:right w:w="0" w:type="dxa"/>
            </w:tcMar>
            <w:vAlign w:val="top"/>
            <w:hideMark/>
          </w:tcPr>
          <w:p>
            <w:pPr>
              <w:pStyle w:val="ulli"/>
              <w:numPr>
                <w:ilvl w:val="0"/>
                <w:numId w:val="9"/>
              </w:numP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Scripting: Bash - Programming: Python</w:t>
            </w:r>
          </w:p>
          <w:p>
            <w:pPr>
              <w:pStyle w:val="ulli"/>
              <w:numPr>
                <w:ilvl w:val="0"/>
                <w:numId w:val="9"/>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Ticketing Systems: ServiceNow, Zendesk, Jira</w:t>
            </w:r>
          </w:p>
          <w:p>
            <w:pPr>
              <w:pStyle w:val="ulli"/>
              <w:numPr>
                <w:ilvl w:val="0"/>
                <w:numId w:val="9"/>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Monitoring and Troubleshooting</w:t>
            </w:r>
          </w:p>
          <w:p>
            <w:pPr>
              <w:pStyle w:val="ulli"/>
              <w:numPr>
                <w:ilvl w:val="0"/>
                <w:numId w:val="9"/>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Documentation: Confluence</w:t>
            </w:r>
          </w:p>
          <w:p>
            <w:pPr>
              <w:pStyle w:val="ulli"/>
              <w:numPr>
                <w:ilvl w:val="0"/>
                <w:numId w:val="9"/>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Strong Organizational and Detail-Oriented Skills</w:t>
            </w:r>
          </w:p>
        </w:tc>
      </w:tr>
    </w:tbl>
    <w:p>
      <w:pPr>
        <w:pStyle w:val="divdocumentdivsectiontitle"/>
        <w:pBdr>
          <w:top w:val="single" w:sz="12" w:space="0" w:color="DADADA"/>
          <w:left w:val="none" w:sz="0" w:space="0" w:color="auto"/>
          <w:bottom w:val="single" w:sz="16" w:space="4" w:color="DADADA"/>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Education and Training</w:t>
      </w:r>
    </w:p>
    <w:p>
      <w:pPr>
        <w:pStyle w:val="divdocumentsinglecolumn"/>
        <w:pBdr>
          <w:top w:val="none" w:sz="0" w:space="0" w:color="auto"/>
          <w:left w:val="none" w:sz="0" w:space="0" w:color="auto"/>
          <w:bottom w:val="none" w:sz="0" w:space="0" w:color="auto"/>
          <w:right w:val="none" w:sz="0" w:space="0" w:color="auto"/>
        </w:pBdr>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degree"/>
          <w:rFonts w:ascii="Arial" w:eastAsia="Arial" w:hAnsi="Arial" w:cs="Arial"/>
          <w:b/>
          <w:bCs/>
          <w:sz w:val="22"/>
          <w:szCs w:val="22"/>
        </w:rPr>
        <w:t>Bachelor of Science</w:t>
      </w:r>
      <w:r>
        <w:rPr>
          <w:rStyle w:val="span"/>
          <w:rFonts w:ascii="Arial" w:eastAsia="Arial" w:hAnsi="Arial" w:cs="Arial"/>
          <w:sz w:val="22"/>
          <w:szCs w:val="22"/>
        </w:rPr>
        <w:t xml:space="preserve">: </w:t>
      </w:r>
      <w:r>
        <w:rPr>
          <w:rStyle w:val="spanprogramline"/>
          <w:rFonts w:ascii="Arial" w:eastAsia="Arial" w:hAnsi="Arial" w:cs="Arial"/>
          <w:b/>
          <w:bCs/>
          <w:sz w:val="22"/>
          <w:szCs w:val="22"/>
        </w:rPr>
        <w:t>Economics</w:t>
      </w:r>
      <w:r>
        <w:rPr>
          <w:rStyle w:val="singlecolumnspanpaddedlinenth-child1"/>
          <w:rFonts w:ascii="Arial" w:eastAsia="Arial" w:hAnsi="Arial" w:cs="Arial"/>
          <w:sz w:val="22"/>
          <w:szCs w:val="22"/>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
          <w:rFonts w:ascii="Arial" w:eastAsia="Arial" w:hAnsi="Arial" w:cs="Arial"/>
          <w:b/>
          <w:bCs/>
          <w:sz w:val="22"/>
          <w:szCs w:val="22"/>
        </w:rPr>
        <w:t>08/2015</w:t>
      </w:r>
      <w:r>
        <w:rPr>
          <w:rStyle w:val="datesWrapper"/>
          <w:rFonts w:ascii="Arial" w:eastAsia="Arial" w:hAnsi="Arial" w:cs="Arial"/>
          <w:sz w:val="22"/>
          <w:szCs w:val="22"/>
        </w:rPr>
        <w:t xml:space="preserve"> </w:t>
      </w:r>
    </w:p>
    <w:p>
      <w:pPr>
        <w:pStyle w:val="spanpaddedline"/>
        <w:tabs>
          <w:tab w:val="right" w:pos="10620"/>
        </w:tabs>
        <w:spacing w:before="0" w:after="0" w:line="280" w:lineRule="atLeast"/>
        <w:ind w:left="0" w:right="0"/>
        <w:rPr>
          <w:rFonts w:ascii="Arial" w:eastAsia="Arial" w:hAnsi="Arial" w:cs="Arial"/>
          <w:sz w:val="22"/>
          <w:szCs w:val="22"/>
          <w:bdr w:val="none" w:sz="0" w:space="0" w:color="auto"/>
          <w:vertAlign w:val="baseline"/>
        </w:rPr>
      </w:pPr>
      <w:r>
        <w:rPr>
          <w:rStyle w:val="spancompanyname"/>
          <w:rFonts w:ascii="Arial" w:eastAsia="Arial" w:hAnsi="Arial" w:cs="Arial"/>
          <w:b w:val="0"/>
          <w:bCs w:val="0"/>
          <w:sz w:val="22"/>
          <w:szCs w:val="22"/>
        </w:rPr>
        <w:t>University OF Nigeira</w:t>
      </w:r>
      <w:r>
        <w:rPr>
          <w:rFonts w:ascii="Arial" w:eastAsia="Arial" w:hAnsi="Arial" w:cs="Arial"/>
          <w:sz w:val="22"/>
          <w:szCs w:val="22"/>
          <w:bdr w:val="none" w:sz="0" w:space="0" w:color="auto"/>
          <w:vertAlign w:val="baseline"/>
        </w:rPr>
        <w:t xml:space="preserve"> </w:t>
      </w:r>
      <w:r>
        <w:rPr>
          <w:rStyle w:val="datesWrapper"/>
          <w:rFonts w:ascii="Arial" w:eastAsia="Arial" w:hAnsi="Arial" w:cs="Arial"/>
          <w:sz w:val="22"/>
          <w:szCs w:val="22"/>
        </w:rPr>
        <w:tab/>
      </w:r>
      <w:r>
        <w:rPr>
          <w:rStyle w:val="datesWrapper"/>
          <w:rFonts w:ascii="Arial" w:eastAsia="Arial" w:hAnsi="Arial" w:cs="Arial"/>
          <w:sz w:val="22"/>
          <w:szCs w:val="22"/>
        </w:rPr>
        <w:t xml:space="preserve"> </w:t>
      </w:r>
      <w:r>
        <w:rPr>
          <w:rStyle w:val="spanjoblocation"/>
          <w:rFonts w:ascii="Arial" w:eastAsia="Arial" w:hAnsi="Arial" w:cs="Arial"/>
          <w:b w:val="0"/>
          <w:bCs w:val="0"/>
          <w:sz w:val="22"/>
          <w:szCs w:val="22"/>
        </w:rPr>
        <w:t>Nsukka</w:t>
      </w:r>
      <w:r>
        <w:rPr>
          <w:rStyle w:val="datesWrapper"/>
          <w:rFonts w:ascii="Arial" w:eastAsia="Arial" w:hAnsi="Arial" w:cs="Arial"/>
          <w:sz w:val="22"/>
          <w:szCs w:val="22"/>
        </w:rPr>
        <w:t xml:space="preserve"> </w:t>
      </w:r>
    </w:p>
    <w:p>
      <w:pPr>
        <w:pStyle w:val="divdocumentdivsectiontitle"/>
        <w:pBdr>
          <w:top w:val="single" w:sz="12" w:space="0" w:color="DADADA"/>
          <w:left w:val="none" w:sz="0" w:space="0" w:color="auto"/>
          <w:bottom w:val="single" w:sz="16" w:space="4" w:color="DADADA"/>
          <w:right w:val="none" w:sz="0" w:space="0" w:color="auto"/>
        </w:pBdr>
        <w:spacing w:before="200" w:after="40"/>
        <w:ind w:left="0" w:right="0"/>
        <w:jc w:val="center"/>
        <w:rPr>
          <w:rFonts w:ascii="Arial" w:eastAsia="Arial" w:hAnsi="Arial" w:cs="Arial"/>
          <w:b/>
          <w:bCs/>
          <w:color w:val="000000"/>
          <w:sz w:val="22"/>
          <w:szCs w:val="22"/>
          <w:bdr w:val="none" w:sz="0" w:space="0" w:color="auto"/>
          <w:vertAlign w:val="baseline"/>
        </w:rPr>
      </w:pPr>
      <w:r>
        <w:rPr>
          <w:rFonts w:ascii="Arial" w:eastAsia="Arial" w:hAnsi="Arial" w:cs="Arial"/>
          <w:b/>
          <w:bCs/>
          <w:bdr w:val="none" w:sz="0" w:space="0" w:color="auto"/>
          <w:vertAlign w:val="baseline"/>
        </w:rPr>
        <w:t>Certifications</w:t>
      </w:r>
    </w:p>
    <w:p>
      <w:pPr>
        <w:pStyle w:val="ulli"/>
        <w:numPr>
          <w:ilvl w:val="0"/>
          <w:numId w:val="10"/>
        </w:numPr>
        <w:pBdr>
          <w:top w:val="none" w:sz="0" w:space="0" w:color="auto"/>
          <w:left w:val="none" w:sz="0" w:space="0" w:color="auto"/>
          <w:bottom w:val="none" w:sz="0" w:space="0" w:color="auto"/>
          <w:right w:val="none" w:sz="0" w:space="0" w:color="auto"/>
        </w:pBdr>
        <w:spacing w:before="0"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AWS Certified Cloud Practitioner</w:t>
      </w:r>
    </w:p>
    <w:p>
      <w:pPr>
        <w:pStyle w:val="ulli"/>
        <w:numPr>
          <w:ilvl w:val="0"/>
          <w:numId w:val="10"/>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AWS Certified Solutions Architect - Associate</w:t>
      </w:r>
    </w:p>
    <w:p>
      <w:pPr>
        <w:pStyle w:val="ulli"/>
        <w:numPr>
          <w:ilvl w:val="0"/>
          <w:numId w:val="10"/>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AWS Certified SysOps Administrator - Associate</w:t>
      </w:r>
    </w:p>
    <w:p>
      <w:pPr>
        <w:pStyle w:val="ulli"/>
        <w:numPr>
          <w:ilvl w:val="0"/>
          <w:numId w:val="10"/>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Hashicorp Certified Terraform Associate</w:t>
      </w:r>
    </w:p>
    <w:p>
      <w:pPr>
        <w:pStyle w:val="ulli"/>
        <w:numPr>
          <w:ilvl w:val="0"/>
          <w:numId w:val="10"/>
        </w:numPr>
        <w:spacing w:after="0" w:line="280" w:lineRule="atLeast"/>
        <w:ind w:left="640" w:right="0" w:hanging="261"/>
        <w:rPr>
          <w:rFonts w:ascii="Arial" w:eastAsia="Arial" w:hAnsi="Arial" w:cs="Arial"/>
          <w:sz w:val="22"/>
          <w:szCs w:val="22"/>
          <w:bdr w:val="none" w:sz="0" w:space="0" w:color="auto"/>
          <w:vertAlign w:val="baseline"/>
        </w:rPr>
      </w:pPr>
      <w:r>
        <w:rPr>
          <w:rFonts w:ascii="Arial" w:eastAsia="Arial" w:hAnsi="Arial" w:cs="Arial"/>
          <w:sz w:val="22"/>
          <w:szCs w:val="22"/>
          <w:bdr w:val="none" w:sz="0" w:space="0" w:color="auto"/>
          <w:vertAlign w:val="baseline"/>
        </w:rPr>
        <w:t>Linux Essentials</w:t>
      </w:r>
    </w:p>
    <w:sectPr>
      <w:pgSz w:w="12240" w:h="15840"/>
      <w:pgMar w:top="480" w:right="800" w:bottom="480" w:left="8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280" w:lineRule="atLeast"/>
    </w:pPr>
  </w:style>
  <w:style w:type="paragraph" w:customStyle="1" w:styleId="divdocumentdivSECTIONNAME">
    <w:name w:val="div_document_div_SECTION_NAME"/>
    <w:basedOn w:val="Normal"/>
  </w:style>
  <w:style w:type="paragraph" w:customStyle="1" w:styleId="divdocumentdivparagraph">
    <w:name w:val="div_document_div_paragraph"/>
    <w:basedOn w:val="Normal"/>
  </w:style>
  <w:style w:type="paragraph" w:customStyle="1" w:styleId="divname">
    <w:name w:val="div_name"/>
    <w:basedOn w:val="div"/>
    <w:pPr>
      <w:pBdr>
        <w:top w:val="single" w:sz="12" w:space="0" w:color="DADADA"/>
        <w:left w:val="none" w:sz="0" w:space="0" w:color="auto"/>
        <w:bottom w:val="none" w:sz="0" w:space="6" w:color="auto"/>
        <w:right w:val="none" w:sz="0" w:space="0" w:color="auto"/>
      </w:pBdr>
      <w:spacing w:line="560" w:lineRule="atLeast"/>
      <w:jc w:val="center"/>
    </w:pPr>
    <w:rPr>
      <w:b w:val="0"/>
      <w:bCs w:val="0"/>
      <w:caps/>
      <w:color w:val="000000"/>
      <w:sz w:val="44"/>
      <w:szCs w:val="44"/>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character" w:customStyle="1" w:styleId="spanlName">
    <w:name w:val="span_lName"/>
    <w:basedOn w:val="span"/>
    <w:rPr>
      <w:b/>
      <w:bCs/>
    </w:rPr>
  </w:style>
  <w:style w:type="paragraph" w:customStyle="1" w:styleId="gap-btn-hidden">
    <w:name w:val="gap-btn-hidden"/>
    <w:basedOn w:val="Normal"/>
    <w:rPr>
      <w:vanish/>
    </w:rPr>
  </w:style>
  <w:style w:type="paragraph" w:customStyle="1" w:styleId="divdocumentdivSECTIONCNTC">
    <w:name w:val="div_document_div_SECTION_CNTC"/>
    <w:basedOn w:val="Normal"/>
  </w:style>
  <w:style w:type="paragraph" w:customStyle="1" w:styleId="divaddress">
    <w:name w:val="div_address"/>
    <w:basedOn w:val="div"/>
    <w:pPr>
      <w:pBdr>
        <w:top w:val="single" w:sz="16" w:space="0" w:color="DADADA"/>
      </w:pBdr>
      <w:spacing w:line="300" w:lineRule="atLeast"/>
      <w:jc w:val="center"/>
    </w:pPr>
    <w:rPr>
      <w:sz w:val="20"/>
      <w:szCs w:val="20"/>
    </w:rPr>
  </w:style>
  <w:style w:type="paragraph" w:customStyle="1" w:styleId="divdocumentSECTIONCNTCsection">
    <w:name w:val="div_document_SECTION_CNTC + 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top w:val="single" w:sz="12" w:space="0" w:color="DADADA"/>
        <w:bottom w:val="single" w:sz="16" w:space="4" w:color="DADADA"/>
      </w:pBdr>
      <w:spacing w:line="280" w:lineRule="atLeast"/>
    </w:pPr>
    <w:rPr>
      <w:color w:val="000000"/>
      <w:sz w:val="22"/>
      <w:szCs w:val="22"/>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datesWrapper">
    <w:name w:val="datesWrapper"/>
    <w:basedOn w:val="DefaultParagraphFont"/>
  </w:style>
  <w:style w:type="character" w:customStyle="1" w:styleId="spanjobdates">
    <w:name w:val="span_jobdates"/>
    <w:basedOn w:val="span"/>
    <w:rPr>
      <w:b/>
      <w:bC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character" w:customStyle="1" w:styleId="spanjoblocation">
    <w:name w:val="span_joblocation"/>
    <w:basedOn w:val="span"/>
    <w:rPr>
      <w:b/>
      <w:bCs/>
    </w:rPr>
  </w:style>
  <w:style w:type="table" w:customStyle="1" w:styleId="divdocumenttable">
    <w:name w:val="div_document_table"/>
    <w:basedOn w:val="TableNormal"/>
    <w:tblPr/>
  </w:style>
  <w:style w:type="character" w:customStyle="1" w:styleId="spandegree">
    <w:name w:val="span_degree"/>
    <w:basedOn w:val="span"/>
    <w:rPr>
      <w:b/>
      <w:bCs/>
    </w:rPr>
  </w:style>
  <w:style w:type="character" w:customStyle="1" w:styleId="spanprogramline">
    <w:name w:val="span_programlin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Clinton Amadi</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83bb8e55-f5a7-4056-96af-0c95d763440e</vt:lpwstr>
  </property>
  <property fmtid="{D5CDD505-2E9C-101B-9397-08002B2CF9AE}" pid="3" name="x1ye=0">
    <vt:lpwstr>4GAAAB+LCAAAAAAABAAUmkdyg0AQRQ/EgpyW5CByhh05ipxPb3nhUrmsgtFM9+/3ZFiWonGY5hCcFjgBh1EKgxCRhTAUIzmcEUGZbqbPweGGe29tJDdgojAGo2PgYoBLNzGJ/3yHuMZCzzzMKOGMhjZ6NORm07+ZUyCWEB4juPckKlPRDm/R+7bU215ngt4ko89J68Yo6JRsGtJfvLuojlV6mBt0YuRbztM/Lzz1Sy+DtIBTV+JSFv+GmpDXCA2</vt:lpwstr>
  </property>
  <property fmtid="{D5CDD505-2E9C-101B-9397-08002B2CF9AE}" pid="4" name="x1ye=1">
    <vt:lpwstr>dHht8Xwf2UcCO2ZKn80M2Es2sOCZ4HVyGEcuQjsGTFrSz3JXE1sF5Gam1sSS9PGVHukSyA5Claay2IjBHoWNkkCPVzg/DOaqEAWBuVAPpvtmNGDHXQW/qi0f/tYilXZfBIPfLYLGn2cjSg7Wci8wI83NBX2fHz+kwXZWkDx/qy5u1xigqd4/bnlLT1Reg4MHtc5ufCi8zOSifJKCq47l2V0bGG2WXR97KqHsqVRAJguVJPUNJ9b0IP08fQA6qTA</vt:lpwstr>
  </property>
  <property fmtid="{D5CDD505-2E9C-101B-9397-08002B2CF9AE}" pid="5" name="x1ye=10">
    <vt:lpwstr>PSvRE5ooSZiySXrsGJ41z5bp6Mjg6iY6MW64SF8fcXOgkTOWbsGhXY+whg9Jpp2ks9/20tRDg59UoI9UMYCbMbclWRJq5EpTGKxDMkQUn4x4c17wj1nuCjTB8HTza83d/pfV2Fiosfbw26mSlS0nWXFzzThGAT7SXcTI1upDDFiCyjQ+MW3RSWo3tVo6td8L1qgG3FEeChcxZDSTeCninANaHkNtcTMIBhSOYMegdG8jo4RISgC3nXmo2tbyvnQ</vt:lpwstr>
  </property>
  <property fmtid="{D5CDD505-2E9C-101B-9397-08002B2CF9AE}" pid="6" name="x1ye=11">
    <vt:lpwstr>vPZOvg5VmbUnV4LIwp7oifstF03pSxX5q/s7FNCs8MKoaei+dj12+Cb0ddfhP7KUODAMG1HUr2vwSKfo/egZu2bk9rCKJqqZHHIK44tISW6zaTbJY33dmt95st+27ar3mFsJT+602r3GFqM73tvEjdW1yEP8c5Wka82i7znRECV/IgQAODRWf0YhtyiqMLuPjn87KXzDf1k/o3Hrep8OjmEmqMbqar4flGQ9BdVYLPGVtZqtGKGmW9g7RFTvILj</vt:lpwstr>
  </property>
  <property fmtid="{D5CDD505-2E9C-101B-9397-08002B2CF9AE}" pid="7" name="x1ye=12">
    <vt:lpwstr>yUqSTJ6vkeCoHg86meH9JgrIDNPVxqQ+Ue4rd5tOdTClpbifmGXKC0A6Ctjn+YZ+m3QX1qCZRfE8Qb3RRHkdCVSY+jkBjjqITkLfEmABQd1ES+DnVnyYzSlljGOtaXq6UL4aktonM9vaqiZWbFnhK20vckKTs3MDozVbi+D6pXYvhMUNM+mtkiLGAxVcQ2BWusgDvgjU+f7aE694tJxl39E22k9bZvZhB/yFmgD9yb+mDkNk1eIDMSFpRUsYlLF</vt:lpwstr>
  </property>
  <property fmtid="{D5CDD505-2E9C-101B-9397-08002B2CF9AE}" pid="8" name="x1ye=13">
    <vt:lpwstr>rAi/gk8Sxk3YdU8c9QGCx8VlS0PwoarzgcokApNIJlCD6Se7L4wJPpLN+vaTAUah1CKrLh80au2EUK/reMID6jYDn2TG5udPTdWXI5MuXtWRUVsIE8op2vjt9kLGcB6y5Gr0CHODmK53tXTGRIVqu69yjqR+JMMujxU4Y9d0ow+8JrP2uoFWyUUm4WDSaXjroaqNPJxGPvLg0Mn5Vk1S3DyeYwFZ9ZPXuVNhZ2tpSK6mRCKer/UkV6kvdKY4RBD</vt:lpwstr>
  </property>
  <property fmtid="{D5CDD505-2E9C-101B-9397-08002B2CF9AE}" pid="9" name="x1ye=14">
    <vt:lpwstr>aSFgJwL5uiDe08QxaY9hQWHMhre0QUFvGR9cS5ti5srMRCwP2ihh4zPilk2zRPbyF6VkvY2uyc3m1UUkBfl8FAATLFB3CSZqKg6wQk4N+psSkembvTK93vdhhBwS9woDeTyTGVNZODFLd+bWnahLrJRdQxppi0aLgjXDlihQ1d0k6jMmJ69EMOavfXdzp38ArvT0bkr2/xWUp+KLWv1iQ+wCo1xia37p7Ke81YLkyB2Yjz5/jMOSOXmSWakRZ0m</vt:lpwstr>
  </property>
  <property fmtid="{D5CDD505-2E9C-101B-9397-08002B2CF9AE}" pid="10" name="x1ye=15">
    <vt:lpwstr>JHkuvBnXsM0UzB4V2iKcvrCEpVxWdetM7uCbn44tvzYDt72Alshp/ZIeNyIaLUaWBMY6zriecT31Qdq7TBx/1VrxvgI/dAIvyPjDL0tImmN9COr8elLM9Z535kJ3goCFsBN8XB4tCnPynmC3PInWnGTfF7fsHckGa45T4ur5ixtKsDvkxynFmF230LQozLh/niToVuhGOmeT8GnpdDsQxnP1Q8TETQcKjIZAaVpiA+zfkmIW/qXJKVIhfpubhyd</vt:lpwstr>
  </property>
  <property fmtid="{D5CDD505-2E9C-101B-9397-08002B2CF9AE}" pid="11" name="x1ye=16">
    <vt:lpwstr>Q6rRF5XKbT118TFoh7nnhBz0OHCaNBVDCmIhCz+rSzZC2dEFKfdDW4I83MHrXle7BkQgo/bTSzouPTT4czN0ikylkRSf/SicF8EilOh3YRzHh3RPFvjNQuLuXJ1S7BPBrRhkpzVbuQtBNYPqzwPozjIZ1GLXM5JXx8WB5up7n/fymX32gBlG1gph4Nu+RicJgfllOqCXtmr9yCUPJOjF7duNSKUPxfVD0gicqzWHRKa8iju0xRQv3qcAk7GDj2s</vt:lpwstr>
  </property>
  <property fmtid="{D5CDD505-2E9C-101B-9397-08002B2CF9AE}" pid="12" name="x1ye=17">
    <vt:lpwstr>vaYoMdzaxjJlxnDr9z4OWLp+StIMFUKJ9nvkhXeF3eoA7n743hvCRpgr73HVeUV5jjcf3sglr1u+8i9rnTNF2VTU3bjZbE04RBaPVqCRHRFwp3xpWZvtmD99g2kGHjVJGKpDHdCTIzkEpLOEwWe1go07k0TMPAihTf9Rt/TeGxxPNXwaQRGW6GTOp+1jUnL6v0+hLznCaX5zohmZrShcrnJ5kkZQGUXZWtLR54A803n6pGtKqep+RZz9FHw+G0m</vt:lpwstr>
  </property>
  <property fmtid="{D5CDD505-2E9C-101B-9397-08002B2CF9AE}" pid="13" name="x1ye=18">
    <vt:lpwstr>jbzXelfVAOiVglFmVqgzl8LRmDflnKOfw4/DJOiZR4flCaL2B/LgNltRwuRXDu2zzuzgkkYZM53mj161fnaejBnJAu1bdfDEer+WAcNnxUJBay4O1Okdqug3QmlFRl8yb5cJ9fPcocVPrBZjJlbG6rt+xDk/nZXm7jezQcXy9F742sjNCa/b5r8s7wmAffAkROXmpNaAnOjWHwxH0mcnAcD6s5qBnByrU+NhqeYmLUBdUyn4myJ+VNMkMForwWX</vt:lpwstr>
  </property>
  <property fmtid="{D5CDD505-2E9C-101B-9397-08002B2CF9AE}" pid="14" name="x1ye=19">
    <vt:lpwstr>272i7txEc6VvAXnfjUYlD4zRMGR2PAyjxP7Il/8bm2qcFHcorhKIFJ/CR/RKXDeC3E1xTFa0edS3GzZl+DmlemvTb9R9iQXOr2jaLVMjHyNoUZm44y8OnHYhTglerE49D5P9ctdygOah892SVxtaceAJh37LzjOJUbvq/47Md0TQU8Jkfiu+Ccz5qhnmunwNQRSsyye+mC2ZgowWfWzspWwCgHVTeLckwg0yYiz5Ykni+9FfzVl7ceBKC/h1MGT</vt:lpwstr>
  </property>
  <property fmtid="{D5CDD505-2E9C-101B-9397-08002B2CF9AE}" pid="15" name="x1ye=2">
    <vt:lpwstr>omSx5Yzzn7ycMBu3NBH8S76dY+GMaPWGcCr9WyuHXs5fMozqSV6QbgwCCSveltpADY1MJ0d7mxCW9gabGneecFdpKgwPrtqh3rgKEvBFlPfXOVDvWQpPHOhdd9mX6g0v0O66ktl8YwiKEs8E3YXhwvbABSba9Urfdqrqx2lJHuZNo+X67/Hiphl6vqnIUzzeGodbA0FOPBDcupw9sn88s3cUNjDER5kDQOCyz1dyb5vqfGFSAKGoU8BkNcArH0i</vt:lpwstr>
  </property>
  <property fmtid="{D5CDD505-2E9C-101B-9397-08002B2CF9AE}" pid="16" name="x1ye=20">
    <vt:lpwstr>tzaJ/Q2vFseUrwm4I5Ye8mPV6WSryjBSLnaB3EJTIC4yXgV4OmuBDiSkJYAMW4p8IjguWljcEr/cMDQ7LieM87y7+vu5DXsPu4WElZXzlJtsZ4i0PLODHXEL6tINmiF/YajObqGMHoul1bl30QZJzHDniQkAv69m0kiUZhk6riBTCkZ9aPlJsfJO2rUejNJ23I6QAKDdRuOajW9pcnRPTRspa7Wozzq8exq8mzNcqFfv3t0e+83Hx9KfSn3Mryl</vt:lpwstr>
  </property>
  <property fmtid="{D5CDD505-2E9C-101B-9397-08002B2CF9AE}" pid="17" name="x1ye=21">
    <vt:lpwstr>8Jiz6UMoKjLyOLVC7wAgOKuxEYBVS8w9zIdPX3edcOoJ1jd/l6H7Xx5uJf08uen1ZOKfAgcxP+pvFrDiIC/0LtG2Y4PZMNY3Bb4eeAVWllvqFjp4/w1AQRAJYBuXOeClDdKZo4t+aSNTkC337bvyemyaboeo78qPFIXK501VYzehkhmznxbK5pnWmEdWndbo7xOJ7kO/pp3VU22lH/saMpfm1fINyK3pJrmcHgtfnrHdGgkI0CUYWFKD8VP9ou/</vt:lpwstr>
  </property>
  <property fmtid="{D5CDD505-2E9C-101B-9397-08002B2CF9AE}" pid="18" name="x1ye=22">
    <vt:lpwstr>hpwKObhTVACBR6mMtit03PG47+iPFZhytdoSeSYricCTsregpz7fayCiu1ZCkoC7UPfmhjvr7O0ve+OjtzlpdC4d+AYwKFVX7je6ylIEQVvfhKc3hYEd8qviNvPndKORrdxdf10soXB99RcZYHYfcDJBoskBKrzGew1j4kEDEHjkAVFzW/Ry4qWFWF+ndGkWI0W6lNjtBsOMCv3NR3qr/ZjuKr7grpHsKbh5GWwvdxGlmJ8FlW3k6e03kOseEfJ</vt:lpwstr>
  </property>
  <property fmtid="{D5CDD505-2E9C-101B-9397-08002B2CF9AE}" pid="19" name="x1ye=23">
    <vt:lpwstr>CCVdbCYZzjax+a49aKLLIdzap6H9syEMKfIjz+T12kyA9Oop9/kHF1q6X4buQXmZxWgSkvteL95n4cPvw/0LN+ZYw66C4OsdqprL3mDdMo9DjeSvGiM6TgLJXkcJ8VhKeXxxHrqk8qBqS371zwsMh4YEazIsG2JJhZIQkpedmKqH96Js5zufPXA6Bd+oR30bZ7nRmjgwKM666IVANYEgqAQd67woeG+rPH3AyJxgo4bD6GBsm6v59yseyv3wuKa</vt:lpwstr>
  </property>
  <property fmtid="{D5CDD505-2E9C-101B-9397-08002B2CF9AE}" pid="20" name="x1ye=24">
    <vt:lpwstr>yLliH9Pfs208hCegsdEyvD0b8Uu4pHh6QB4dxJPzQU6BNJzjMAEutXLEwTC79G+CvBn9aakZau1MHoCXMlwDrccbJix1xDnClkFBzyCypVR8Y6vBCzE7RGN2eu0UgGoXTBvmwfeBHQY09vXQCZf8CoZd59QQ5w0+YyM5RCRD9aQBEBz7rcAYM3p1Vjoiuk8VGtET2UnSQgtIatqDgaGCFeAG0ntYc8Ced+kv9+qticihMGHOipURE7kzgEvfMf9</vt:lpwstr>
  </property>
  <property fmtid="{D5CDD505-2E9C-101B-9397-08002B2CF9AE}" pid="21" name="x1ye=25">
    <vt:lpwstr>C8E6QLrms+eWqyMvKoDk7ck9Ord59r994D0wILapBUtkZ3XmQSuhfxhAA96U1/Wt629pltlHlyfiD+seLeg8ZV/b4mbNmbuqWO0KIvh8JNSJWNeSP6odgQZXMadfslwt7rs2O+InNSHHB1VRMMdm9gz4JPHoNLpAax+anr2Sgk7iBDKE7Htrh9BNYQxu6bf1FTrlZpzMcfyjejHF9HzNg0h2BlsLpvJEhCa9w4lTg3NUG6tJ27a0oEB0gjCRLKZ</vt:lpwstr>
  </property>
  <property fmtid="{D5CDD505-2E9C-101B-9397-08002B2CF9AE}" pid="22" name="x1ye=26">
    <vt:lpwstr>+0qx/s2XumL8h5MdS6YXI7JOCTTPvyKYwv8LvtlDwe96uPGEtkpOsDYerBw9c5ygdV7viginbC3KxCwzfFE+ISKI8qdZqdk2GYazCWjHQ92OVzYiH4wTv1t1MB35Rv9d5h+/107AY/cK237u8oFeYDCRt8sy8nmlCaSG+9FjCg6bFCB7xLIVX7u7w5xLnBWZc1ieT3y6zGgOJVZQnNO8jUMGC57XmNHn8yxSM71q1tfUtJiED14jzkj+/8uJ0TT</vt:lpwstr>
  </property>
  <property fmtid="{D5CDD505-2E9C-101B-9397-08002B2CF9AE}" pid="23" name="x1ye=27">
    <vt:lpwstr>ltjW2iSBnT1nBgnrSRvBayVHvGeEW5d0N/+Z5J9ooJST6wGo9mZLkDOiCbNhTeLrRGFy9JF0ERm/FqoHDCrkbFYwGTm/d4r4nbU+m544JitmW4I0xlaD1vTcKq0NgtYHgJ8HgE9/jUWtr+sZVVx+3FXWTfoj8vhvYqxQK8gx0lGVHSb6ULkGXsj9J3uWPx11ZCz5qe1XEvXK0EHKXbAD/BRllAux0rZ4+/vHYjNDrr7IerrVYVvT73pNlH++N0P</vt:lpwstr>
  </property>
  <property fmtid="{D5CDD505-2E9C-101B-9397-08002B2CF9AE}" pid="24" name="x1ye=28">
    <vt:lpwstr>GqgRLPghWKoLHbCTqo00Xd9+gH1PrncjQR6XB1qJxbMmXm+7tGgIiu6Uvb12emyeQcBGMYfritwIXdEaP/kOk4n5ug3PWNhrxTIv4h8GUgNdTjEwLKSWD0rcg8fgDcz9AkADzSUVmfT6dO55Ug/rB8NyFENNswcj7vQRkVSwp47urcnU54hDtim+qsDDs+jkTZQpP+NgtfZlPk+FUpEz74NoWK1Pm59YxxBUnM1+q8OkDlqqJORkRrNIgRqZ4MA</vt:lpwstr>
  </property>
  <property fmtid="{D5CDD505-2E9C-101B-9397-08002B2CF9AE}" pid="25" name="x1ye=29">
    <vt:lpwstr>Fo9oWRAyF6SquKVPHDGTWOY/xMBVF5V9/3Edzu0xH/u7Ul3HLZGkeEt1h1oqtHwZ0DUa8r4TJkczbzx1QS/dBe6f6uccRRCc44qbLlFc7sOeHfSVXCRYDKlvbs+FLfLj94lvtwqTAK31SDW17P8EjyS3lYuvSKekiULaGKRJ3qnJz+NUgsxsu2K2rCUvKMztNo1Ie3Nn4l8xnuyOTVN8BV7dmVVOun0AOIt6ZHWaxoqUtRVa5GqkdSpgjH2o7Wh</vt:lpwstr>
  </property>
  <property fmtid="{D5CDD505-2E9C-101B-9397-08002B2CF9AE}" pid="26" name="x1ye=3">
    <vt:lpwstr>zVsUa882w4P4snHxSORfRFv0hKuL7LbGD7N5ID3maEP7xEWfr0kvfsXlh/M/Lnnons62pYah2q0zF777zDiNZfImwKl8IkB8UiQ8VJGBynvnfnJrMrmHR3hNjNG+kayxy3BUEGxj2EPP1atfnDPp+/ARNwL/Mgfi1vJL/wFiyGydZ1NE0jtJIfBHzdXg+0ZbOfrexZU99jWgp5GaJowE+YBa5yn+Gf0bWAMsvTuUGFUWe0RA469E5Fij5YFhOUP</vt:lpwstr>
  </property>
  <property fmtid="{D5CDD505-2E9C-101B-9397-08002B2CF9AE}" pid="27" name="x1ye=30">
    <vt:lpwstr>V3PxxkmbRz/MAl+sVkQdU9ya+HWg4WPy8ghN/cO1dS/l1j8M3qRuhXfPxkBfvLGVd0c7YRBjFpOExIhvvEXh/mFmV8+4JIW49zT8MzSpcLw9i+AD3NMR87Mflnx9f88QWxka5x0l7dNJrxhhyTKzIMfz3uLmsuyLd7QD2zFmv8l1C+v+i4f4ms263FrTkWlh/5DxY/QdSwMMII7Ja+0Rc6RzZVGAeB/yESmSaQ3V7TAH/F2RdaLJyDLJ1BwKWCI</vt:lpwstr>
  </property>
  <property fmtid="{D5CDD505-2E9C-101B-9397-08002B2CF9AE}" pid="28" name="x1ye=31">
    <vt:lpwstr>7PTl9HN791ly4uxvnh8e+abmN9Jmy+fedC4EAppdouarMYhJoML8fi2zbchKRw2pm2ZgcFDIPDeu/D8CZ0RItqnpl9S7xd63uN+Q7/Oz06Z6ZoflV/tvmQpfcWI6LT2V1j33ZTh5LS50RZTcYZrrIVymfU8iItzOm8j6EkcQv9+c3nkzuP7C5vKwAGyVjb//vbN17d2/IseCR7tllrwgKxLspFUZQZPkM+28G83cIBdFOWDf9Kx1anReyYfrPpY</vt:lpwstr>
  </property>
  <property fmtid="{D5CDD505-2E9C-101B-9397-08002B2CF9AE}" pid="29" name="x1ye=32">
    <vt:lpwstr>qzagt4qQAtnegB4h0faEPEdCngwQP/0dLmxLb4dJwuE6CLmjG/SspLqGOz8PkDZ+r2C/RdWK1Un+cZHQ21+ISL6OKRpHTnOzyI/J0uPIuq3tK+EkSux+2u9OddCGC5npOur2XaqS4lDBtClfGH9ZvQ8Ip48nZMN73hDPPUe2pi1Q61UK3P9IG3DslYZel359BlkoDD+tZE1QovXkUpye8LXVhWOII7H1C7Gxp9e7t9ryiJT/6ChRa0IpQe5SR+R</vt:lpwstr>
  </property>
  <property fmtid="{D5CDD505-2E9C-101B-9397-08002B2CF9AE}" pid="30" name="x1ye=33">
    <vt:lpwstr>ahgQaj/WhUth59UJEAKFZYa18GlMC2+umMBJ8to70OYtCPvMu/d3umj2O/4w/CGlNt9dSqSybALU2wbOyDyo/ujsYefkN1Z+qAUPgL8a2CbJzeUu2cRv0NI+Tz70YA1N2+AN/MJ1DmqxtUv3x6VI9l6RbQbObCDVl55h6ZWC8pNd9tWSVx1rha0ZlIbJqhkHCVzFSE9D71sHPVb591XBFmSB9Pum5N0EIzhN8D9njTOIhzcHVEsHReCoG0YkbZs</vt:lpwstr>
  </property>
  <property fmtid="{D5CDD505-2E9C-101B-9397-08002B2CF9AE}" pid="31" name="x1ye=34">
    <vt:lpwstr>BGvr+D3JHMwxybfs4Z7Bcke/6IBVp1TMxUjBUOW9f+XhXQAY8PUtrUQ1u4N33DtK/kBt8XIH0wxLZXPvr1D9cNoQhxHqSQKuiB5pAIbIkwoqEFSMAbKlzcpNOEZk826bAf3B7wTMRkyzhhMNnZkj7UB3ancCv+sKyiYWGVasKzWJLzUGzKZFDN8/nFXax1fn+JHVPLVivM3xSENjKjhtJe56ubxYKpuUEHwJ8aF1t0S8baLXKtxtEGBc+ClD895</vt:lpwstr>
  </property>
  <property fmtid="{D5CDD505-2E9C-101B-9397-08002B2CF9AE}" pid="32" name="x1ye=35">
    <vt:lpwstr>66+nANDLVBDMqODlH62rf6fq/o5ZN0ChSYSK/7UuqOCTQcrSrBUNTFD1ExEJcZGJ+sheeI8KiFCU5lwBQhSdotw8Ir4XjmS2zCwSYRby1dDIbISm7WP0kP9Gd5+4PbVP9Rsy/wicy86cxSqpkmD4qLG0aI5F7x9mocGt4FPwHzOd/xNbuEXF+pVqU+e+0Bj/LumdqjeVTfvhGMcFZgic5Rc22Wqqiz3sgDWcFRazBRWHR/nDUgy4Jm8rFz4Viqj</vt:lpwstr>
  </property>
  <property fmtid="{D5CDD505-2E9C-101B-9397-08002B2CF9AE}" pid="33" name="x1ye=36">
    <vt:lpwstr>lJ1LJoy3Ii5+FrAK4ZSqAcdIDkgvXuQk680Sr3tDshOXpKQ+OIxSYTFT5zxW49TRhFqz0PJmDDa2zsaG5WQU2/C8jk98sE6kE9viM2ZpJAK0V6tVW9TZKOl2PXb0z5xb9LyLklM5WM+jRc5NcsIqwmXFPZ16p/wFCyhwvXx6ZX26Ud+0DlF8YAUpdKnn/C7ZyhV5kARurcjrKQhWKExmXQHRz2SACkWZ9PabBQ+sT+oHQ8Z39HkJnhSg1eYbtSs</vt:lpwstr>
  </property>
  <property fmtid="{D5CDD505-2E9C-101B-9397-08002B2CF9AE}" pid="34" name="x1ye=37">
    <vt:lpwstr>BdlVIzN9y5RcsONMCJpmdhkm4E5SOK7tYLgUfa2RhNUYgCVdbeoF4NV/o24u6AmLFr4OumfrCyG/kXBJn9+EXvAk0m7E4aYA4sAgD+fg8/xnCF6t/rcpbaoX7LfZ5l9lXfgpgpLiy/TQTuDVgAUT8wX4UIviOF/ZXCLD47ijF9uBxq0NVcbzhlmi2dNX3opalXctyBc2V2us3mxcGxMmm7N1wOork7q6SAzqNJDe0TWdR9du+b2e1Hxy/w7mA9e</vt:lpwstr>
  </property>
  <property fmtid="{D5CDD505-2E9C-101B-9397-08002B2CF9AE}" pid="35" name="x1ye=38">
    <vt:lpwstr>SNlOqRJ2aVc2Oefa1JogEDKulCeVaSViARFF1zWKFRJDFj0bocMyn/HTXX8kPodLsodHOKmPomtg4vf19Ra+1gBYjg9PQoaqmia4kPLUpnOHuQGlt43ID6Q+S/Jt/HZR+JVoIbHxLd7ahXn5/guAUxN6rNF6+33NXE2WCWn3NtVAPMq8JNMmitSjd8tYW4I1AAPRPH8BH43YwF3uthjc4pXF6KlgysJ/eEaVkZijDiObwr51/rQ5KPxoNqBFI8V</vt:lpwstr>
  </property>
  <property fmtid="{D5CDD505-2E9C-101B-9397-08002B2CF9AE}" pid="36" name="x1ye=39">
    <vt:lpwstr>UxCml7/edvxK/5a8ft2re4IE03A75WTEgb8R+qrnsn7bSxqJASmzlzq9qlF4tfrI9YEMTR9mqOdqloOMN4a5hP6x5JbHja09fv7AL1ZktcDZx9D2gFVpc97Sb+G7dMKkcWgoMFJUeo7pD+8nH8JKZejXbd2fsTO/aVYjQtdVGO3T2GtWSx3ekCwh7WS0XrXtJU1+/9zAS3WUg0yAWY3MZ9eWTXuhnQldA1x/1TBmjyGatThLlAJ5X1Zgg7JguFx</vt:lpwstr>
  </property>
  <property fmtid="{D5CDD505-2E9C-101B-9397-08002B2CF9AE}" pid="37" name="x1ye=4">
    <vt:lpwstr>kVnFo1loyPI3Gi8nnq+MAbnPvaCQJY6b7eNP6x0fO9xiL083tPH86zEOtgWcCIrdLm2Jh0Eq2wsPBatWsuAY/LVkceZw1GMAsqB260tiCG5orF00sDnCev8ZqNfyd17F1G0PyrPo3PSpDOf29k9oAfokwv7viIwm4DsL1rPH7UquqTwdVVhYiXOF2jgVjZn31hJe2PsaMAVR+Wh4EFdfcSF3s3GC9OO7Ku9GBLggL6MmFAXlbONUAgtS+35FfQs</vt:lpwstr>
  </property>
  <property fmtid="{D5CDD505-2E9C-101B-9397-08002B2CF9AE}" pid="38" name="x1ye=40">
    <vt:lpwstr>VOW+0GRexJQzlRNJ2yMlXN5gdkNJQua+ESJKqR2WOmDrBjAWqkGY85gUC3q11KId6UzIPmKM1jTKI/4AFcD17U71zPNp68xnpmwXzMm1tYWa1WwEmkjerzcDi5PvwNdxqlE9dExsNf3De+DpEm7/MjKgbrrAS1/LDYHWi1f8bObANG4XPDcs7OPZ8H8NsdHFo/U5dLBamMaXGcPRpWBg4Pd0uLj5Bgo/A4CCz6mnAPrNdT8dw5dy8+fhgi9UBsZ</vt:lpwstr>
  </property>
  <property fmtid="{D5CDD505-2E9C-101B-9397-08002B2CF9AE}" pid="39" name="x1ye=41">
    <vt:lpwstr>uIQg5fjUYlODUw+zUl84OOQ5To8FMXHs4J1/iN5fZpZfAwlOcaMEl2cPIVRit+x3fSfLTVrqpORk3N0jBMiiwikLZzbnPjpeUca00+iuEv1wwmZ+niIL9keKB2R/kJ/E26HBPtc3SPGs4JkMKtIARzD8+V+z8z7WuW5UtNwHLWIhMXLQZF9v6Dwk0zsZzn5whIykwQFL3CKmisniT2+njv6Q4ssv0QSTWYszx2xUxCbAB1F/nhbMgQ8GDBLGoqd</vt:lpwstr>
  </property>
  <property fmtid="{D5CDD505-2E9C-101B-9397-08002B2CF9AE}" pid="40" name="x1ye=42">
    <vt:lpwstr>O3f68XB4Sc/+vv2D2f48LyIQUwcf2CtcM61jAtBQW5zkdSwE0pmp8HV8zIbJ7wRVcw6B9CvGyotq0JYFizLqMR2pHnK3/7X7vRe609ELr3ONbxsa7HMXqDhT1+KNd9pXcEcscX1LIG6/WFnBRSstnZATBQgeuePCGphf0XFnfQdnWRb8KjdJWpaUA0Py6Q3w8EOk6T+fGLx0CS4u3+9SIcW6cr+fJgSrPU9fxilTFG80HQvWF+iWpExsvQbZhmK</vt:lpwstr>
  </property>
  <property fmtid="{D5CDD505-2E9C-101B-9397-08002B2CF9AE}" pid="41" name="x1ye=43">
    <vt:lpwstr>a/yKBiQ01f0ORh2xcDML3HeFs0plLpK1+5+jBbyC5MiMAN9ajCTEWi9AJg8rXnZZfQBX4UZJOGOZg+Px1ZL7Ln+Us3XvDcSdkf7Rfw1uqqgg4sBxtvCDDY9D0GxBjmyTAIP+2BxSG2oQujRxdBwBTMH7RNztuwJlC4kja4KamL7D8Y/bUZLQCVbYYacxfNNHqX6ouEQ8QbLKkC0ruWyL1kC0efuZR7JYSLk3cHDCTcAehLmW8qPOIO0OU58lGXe</vt:lpwstr>
  </property>
  <property fmtid="{D5CDD505-2E9C-101B-9397-08002B2CF9AE}" pid="42" name="x1ye=44">
    <vt:lpwstr>w6Vftcpc3cDDBgxujRKESaMtTkQ50gff1Lna4ltcNAefTYPcKh3k7M189BTXgPCTBT7H9qsIEjJ5OGfvf5DI3HUcetqsokQk7NcfYey/eYHq2TLc171ofe28K3PefZe54gTKfj5f6RgczcTlLpQURqOYONxwbFRsaZzOQCuTt1cO3wmFpDkFug9oZ3cPNYc2ntD+EUUSy4NGQ8huLL4IIoCR0cadkl+4PMrcj6y52FwHNE19THcqtPk4x+ewfvJ</vt:lpwstr>
  </property>
  <property fmtid="{D5CDD505-2E9C-101B-9397-08002B2CF9AE}" pid="43" name="x1ye=45">
    <vt:lpwstr>XNucGMaCPnxrekzE8mKb024Km5R600edisUYs71ftB0wca+VYStZHjh9ANVJA/Vi7unJHQfi3ZUK/X92loX4sXyuzNaZ0ntv0216BZtLA55fwV8nwhhuQDbEs0vryn9UaR6rhbKwghy4A3/41I7LF1QX064ePaucsQqSp0H6WXJX9wXBGGZw0F6CT1OW63EcN1L9xTv8CbHKeYQ3f73nE4IbPAxQYSza0jFeOJaZe5Gy2SzMOOdPSKVgPtlJc02</vt:lpwstr>
  </property>
  <property fmtid="{D5CDD505-2E9C-101B-9397-08002B2CF9AE}" pid="44" name="x1ye=46">
    <vt:lpwstr>3NrF5JzsoxY3bbjB9TTDIlzrBHm4swIU0VzEagjZDFXxzdzVBEG5ENE+GHVNjnkmAsqxOAgybiw29qIfs/0M/uSG2OznaelYWfIeoU8/7Ma2vtlPwUyhs/qHEYlCuHtRBn9DdIFTusUlL7TUx+/Y2kw1XqO6+PLYmEA04rMy87rjE1t2INiKnd/nqf+ruoIPMrWdgAht9lR3S5RTZ5hSe+HVI5qkiL7+BADeR7ouwDM9Ep7BU6pHO5nxVxq+hrs</vt:lpwstr>
  </property>
  <property fmtid="{D5CDD505-2E9C-101B-9397-08002B2CF9AE}" pid="45" name="x1ye=47">
    <vt:lpwstr>YwLgkGqSjbF/sYy3pH+lBtAqmvTQ9BtS+p6ix9G5os/da2rH7cZ9X6ACfkioHYFLLep7vuzpYvKie5JpfFTRnuXyGM4DFsrrLXgCZKr6YNbAOMkr+DNA7hFz2GRzEFJSeiZgbYgW9bpT5Tuf50Ug0vtcqVJmkFdHdLzOMMcDyUYVuctaloYU3IXkET6bCMyd4kJRzqVa2Ok+Kj79iNAI1sPJHC1g/w+l8B7S5mqRGyOFoNxwFfxUdD45CQ6JQ2S</vt:lpwstr>
  </property>
  <property fmtid="{D5CDD505-2E9C-101B-9397-08002B2CF9AE}" pid="46" name="x1ye=48">
    <vt:lpwstr>S8HVeGSHQYfbwtWXoYmvrya4MgRJyhm5sHvxGIzaaBEmLFaSFGO2tQS9XvKkgR1FbKyl9KEtMQCHEqzgZ105OutaJ0YRDt6Rw8FoFwNes9vfknTZZdXxa0yS+dOMVzODudNzIR1QzCfyF+ami08hOI0x+jtU/EByoCbewuSz5dEJG5yfD6ykrbADa1AMMIb7GxvIAfaOuuIF+HJAahKC1rnKL/dxgs7Frdlf5XhC3QQDuF+L+TnEGSKhCgoxcPB</vt:lpwstr>
  </property>
  <property fmtid="{D5CDD505-2E9C-101B-9397-08002B2CF9AE}" pid="47" name="x1ye=49">
    <vt:lpwstr>+F3BB1EzfihyTwW5VGlIcc3QJPF1XMcl1aFF8jxgyBpCbLjlCkuaWO17BtocjJyd7YLumwj4MjUvp1SBOwpWrB5BVBPQ9N1wj7xuwdfVO6+qeBa7+1ueUbQDsIaLpBKVRvEBb8psdhGbTR3hbI56/cgU+DcOOMfXrn7MK+3SNhd+ZRpeTSNUm/TSTeKsPyd1x9Uqk20NYUCRQCUvAR4Eae8ZAKULjTz8J6K+eCdvLA+JYJbwj2uugPPrrcmLUeI</vt:lpwstr>
  </property>
  <property fmtid="{D5CDD505-2E9C-101B-9397-08002B2CF9AE}" pid="48" name="x1ye=5">
    <vt:lpwstr>9min445RmO8hr3IS1Y8wcLsbh8Nxs8CFm8ITXdwyIK4eC1Ysmep6jCB9kBPFtFuZ9WN5VrZtCv0csf4y37cxiTxZSks89bWQVkG2CKdBeWEpTU769Dbl0YMO7iInEQTQJhMdzAsmOZnRqPN5A7fsdMi36pg4WF2libEIQczbzxbChFZm2OXna/qlaG4z4Dh4GpzYH4GjkG8eDdoMTkGT3JdtxEI7Owtpg1yBfHcNivOHf55a74LpkHoeo8L1Rid</vt:lpwstr>
  </property>
  <property fmtid="{D5CDD505-2E9C-101B-9397-08002B2CF9AE}" pid="49" name="x1ye=50">
    <vt:lpwstr>pPSWlRU791f3zbacVKocUBviYy/TzR7r/tpvMHATMr8UgdxU6HUxvAuov7RgS/CwFhpcY6/wk4CIDFYy8nDz0MhMpxdwB+2DiOdUpOc6q03f7QvfEbqAv360LSUcZinT5AEtj87I3kwaYEPJWK3pk2MjBq5uXsNIExj/HZjds6Qh548pAybuDe0zvfW1jdwHOVs00QGk6VwbT45Vvx4JHeA0mmNNKLPFsauY3whF77Y6M3aSr+GA9QqKAYo0Fjb</vt:lpwstr>
  </property>
  <property fmtid="{D5CDD505-2E9C-101B-9397-08002B2CF9AE}" pid="50" name="x1ye=51">
    <vt:lpwstr>AMV9O+t2Q2LsFE7huGD7ATcN5iTgu+Ro1BF62ZOWvyjgHyScyodgW5MUxzSK5tIpii26z2lnZ+1AQJ+T3dRT5CdM7ax8x1pzRksZgf1dxwINsO7Q+YGNw9DLxWhvP2YUp64Svo+Q+OSMPSxcPHr/oYdpd6/hkCe63t8q0RENSnW175UvJn0Wo64ympks2aKMi0xmrkFqC1V6QQ+MrepiIgj5I1TfhNGEAQZ/cVJ8mQl8/25SptCAAvU/S8RNkE8</vt:lpwstr>
  </property>
  <property fmtid="{D5CDD505-2E9C-101B-9397-08002B2CF9AE}" pid="51" name="x1ye=52">
    <vt:lpwstr>b8YNjOaYyIXz6y+jbUuAN5OtLkiuZ98sI2xCVgL2tBPXnsW9h8aGGiMctGyarOaD5Jo2Ya8CA4/xp2ChpA63FODQ15AZF7CUDz5Qh3zjCyZh1z6VIqhWctOvqK/3YuIO0dfBc6NPQojgtUGmRd++cYPWk4qtH+BdDspnX+gEgTJIK3vf7K2BzJnt+fb95p/VOXY1NTWFi1RtXpTBQr5wsWSwTRAZ/x4dm15JeVTTnOmOa5HTTwcvLTZQ67lEwQ0</vt:lpwstr>
  </property>
  <property fmtid="{D5CDD505-2E9C-101B-9397-08002B2CF9AE}" pid="52" name="x1ye=53">
    <vt:lpwstr>ct9acny9weY4ASgf7X+Yjw4oGDfAxS4ra1d1eQiapUM0HU+GVzPPG/qIoN3bd56vjqoSU/Nf6oI3nMvKdE5So6ZxVfTc9oqJIMdME9hzJFVpzhq+k4bkGyBKrWOVMnIZmQFZiMaxP2BfDiSMpKwKbzXa6kcD+70yZ1LlTDahC/+NQvZVwn5Si8DsfqfuXIze1IPEhsvSshwPyohekIQziP2AKF5EwncrnJyngk5lylgBb40G8VZ/oSf5q2Wh+Gi</vt:lpwstr>
  </property>
  <property fmtid="{D5CDD505-2E9C-101B-9397-08002B2CF9AE}" pid="53" name="x1ye=54">
    <vt:lpwstr>leEhTwvs7lPurNHLUqE/K9oXLG0pFj6/27JFVQu+qRkw6Yy47m6GHl+0UQN1PpwC+c+BZdHeUnbzWrwv0fj/ptzPNyI0dcOaGnYneSXCLc+srn1HA4ak/xa7A3tT2kZe0VezGJTN/V48HbechmtlnnlAmqhynDo1Bac5Ki9wxeS5PKLUs9MmiUUC1OL9gPc9byBJo47u+3v31TdVbyHQsUyxZ12QFpe0JlOdWQoxrJNfHdcKMNf8bIoqD7BFNU4</vt:lpwstr>
  </property>
  <property fmtid="{D5CDD505-2E9C-101B-9397-08002B2CF9AE}" pid="54" name="x1ye=55">
    <vt:lpwstr>37LZuvNsfhJUKyZJHvPQzlssYeQPnys+DF8JaeVRvm+4HIcOSQe2mV5YGNmZkevQ8UMZDO0YVbXvs0UTvqgP6y9nP9fObci98ibNRJGzySrD5E6TR5TmbToraEiNiYVw6cUSzEBTm7xbNcNQ249TJKTGnALs06aU0Py90cUOLkcXmtxjhs94akGsG3+4BxXs3o6h2cZhE+/HYtxHJXfwuNGl/ZzlksVbzRhVjAhlKTgZw4sQwxKqunIFAM0AR9b</vt:lpwstr>
  </property>
  <property fmtid="{D5CDD505-2E9C-101B-9397-08002B2CF9AE}" pid="55" name="x1ye=56">
    <vt:lpwstr>7y+R3b0S8aYaWvH6+xmlGZdsYoW3VPjohrk5IJGusm1PEhNpjQZo9uZ9H12opTMLL2dz4lDzgHX+OjlPASQ9FIW4BxXoM9Fx6ybD5lVYDmQClwpquMPbGrkCAabawsyIXg47PpAFSna8bIQqVAmoOXFwyjubbHce8TR7NxoWrr48OEaq+NXP+L6vb3ykFiuYA6IryQipY1Z7DcV1/2VhMtkAaykYr+VbTiyfuoJIOy/EDCYchOMbmpgyDUx+MTy</vt:lpwstr>
  </property>
  <property fmtid="{D5CDD505-2E9C-101B-9397-08002B2CF9AE}" pid="56" name="x1ye=57">
    <vt:lpwstr>2F3D1TfZtTeDyKUavnE1V0jsqrVo9xtMYNPka4pgv4XbV2K0ttO8Cm+pDEkHLAJ5MVrdYl5/6B55KGYXGEUDRNjV1LmIsD3KESo8kV+jel+n7j/s4cDX1cQLfRihZTw4sh1gJc/NBXGPdLqIHUSzhZ2BU519NeIY93qwfC6wQZm6Xo3yfrcl8EWtWH0uj6Zkl5FiG8a78zjc2xJP7nvEs2Zq2tMTP9VFCXNNb9t093K481iXBmuOrYOhxSVNp4K</vt:lpwstr>
  </property>
  <property fmtid="{D5CDD505-2E9C-101B-9397-08002B2CF9AE}" pid="57" name="x1ye=58">
    <vt:lpwstr>0tjdbZyB54zVzkyciDsxVxyNPnFJb8pBqWlI7jrXiZ0Q9Q4+DpSy/UFUucAxB7RUU8NUdhu0DPZvwcw5zq25Dwwot+CcGGIai5nGXrdUpc1xO/lUftm+HMsnBzrQSF8nxxch6X+DmL4s1ORK1a25SD/P9Tgy3TKjsLeIv/LGQfDiJ7rwIdWvhdjlN9xbOgbQwBUkVE+OiNcOQl2JQhBVLQmk9zfQUQ42Nbf7vuGjEA/AQd1Yq7cZ97gxxUv+2Q1</vt:lpwstr>
  </property>
  <property fmtid="{D5CDD505-2E9C-101B-9397-08002B2CF9AE}" pid="58" name="x1ye=59">
    <vt:lpwstr>Epwf/S/0QX515ZgjEr9dngN23P3s6SH7LNhy2KRSkOCzZl/hjdbwWkfGDvTNy9JPMtsPeCj5cpdORcn+OgyLYDG8CzNfzAqWadAremkJKKqw8SePrbJ+n0u5Du7o4fO9e3CgrKZtGWF1u1E21yjqhAeW3d2AhmZ5QR03ejxaIv5qXpQ+mSUxrm22MwnjBPJXqg7P5RoEopyF+ql2FwwPteTJfxSduC8ZlWOtvH0qwVZ+wlF4U+k7SRMNGHp2dSV</vt:lpwstr>
  </property>
  <property fmtid="{D5CDD505-2E9C-101B-9397-08002B2CF9AE}" pid="59" name="x1ye=6">
    <vt:lpwstr>pncV90Nd3UVtVzajBG+jMDpuYC1lqvVSNRHcdwvrylePhCNyMnVsDs0JRB9xN009jC03mcCK9gXpfDOZfB9YsyFY9zViktUIZk3ZVNoO9GiRy4Dig2OYCXheyJiZkxEBmxdNTFzcQKPDGIw3xCH+wjpF2bniLgnMzhNydvAtNsSzwDY1bJr5LZQt0MTTiRnHvz/XodpzQqGtX0PYCQHZffbBKxYLvDVARgWXuOX/OhC/IA5vgu1JSNfOdToKqGh</vt:lpwstr>
  </property>
  <property fmtid="{D5CDD505-2E9C-101B-9397-08002B2CF9AE}" pid="60" name="x1ye=60">
    <vt:lpwstr>vg8/DVvPsTcL5s0E4e1iLlgPCdbu48L02W7LyxWV4DC/hQ7XLZVaUfTVjHivPdH7Ghu7zBnh/1KZn+H4fe0yaYiEGgn5rjOo66qk3zVqgcGZMAzK8LrriNVfBPAGlTpCEEJHsilnnojOB1q5i7rxU2yaXFV12ajY9vl2dEmJNdOIuXhz3sVH85DnZqPIfDf8GiX3aO/IIDEfddt/xwq8AeN9q7o8ybTMdX0Ea7d1cIFT/30p5ElYKgx5+K4/88/</vt:lpwstr>
  </property>
  <property fmtid="{D5CDD505-2E9C-101B-9397-08002B2CF9AE}" pid="61" name="x1ye=61">
    <vt:lpwstr>UEgKdTNfCW4uRdqi9SRxsWrCzj2nZ1BXhQ4fWH6xjytIfoIFAF0Kg4jjTyo3TM4NgwXM7zfERdNE70HwBWVjKCrqRc1Cdm9XI8/KhgcCtL+Oj8BHZBdbe1EVgcxgbGhtzLy80FYpm0SBp+jhxhFy3NgHSMqvfV1F87aBYCOhOtfHa5A7c2LFbmvN7HxswEw9V/T/AkrYFHthaT7VIUo/6t1fFpmW6qM/oUyCV3tP4zdnj2nb4K63Tu5NUe1qW//</vt:lpwstr>
  </property>
  <property fmtid="{D5CDD505-2E9C-101B-9397-08002B2CF9AE}" pid="62" name="x1ye=62">
    <vt:lpwstr>/g4zbkZIhKBz9ru3EwaHp8SKjotSJSEPx+KlFr4CeaDyFDteHxVlTtPRQG19sHCmMOyVo9pTMc4gH5TAXmVKaypH4nUm2ELmq18GprD7gJoUsjdD/vQsOoTUademjn9sFb+efLTvpdxhV3g9oO8aw9gh1mDBaIimqZQPF4HkdzH+Ldnuw6pG9ZWmW5ThaHfmZbh0jVPWWFBRXv07T9rC6rAij2h8HJqjOueCoAZYM2npmZ8LLJ28qjbNYn2PpGM</vt:lpwstr>
  </property>
  <property fmtid="{D5CDD505-2E9C-101B-9397-08002B2CF9AE}" pid="63" name="x1ye=63">
    <vt:lpwstr>aO7QDQ7xhsmRcj9tH8ytsbGqVEfYKjROin6YfQw8rNCzWaXql9w7Ia37rjuDPX6wgXDjDOLWGBfl4cBbt6rMqBf/9klKzp1d4xR0Y+2nFg/Ffjs/oQyx8wGE4EiPK1mn6JoJBWS2UB6y75WqPs3msKc+KE5WsIo8iHkqYFDrCKVq5XpwsHfBe6esJ01dqh8EUCa6rDZ1kw1WDO/U02gtEpmz8eiPn7sGFXNYdNhT+bEBVaYWOGtKmiw9ig8Ocrs</vt:lpwstr>
  </property>
  <property fmtid="{D5CDD505-2E9C-101B-9397-08002B2CF9AE}" pid="64" name="x1ye=64">
    <vt:lpwstr>xTZ4xUpDY8FKW5iDyD/5gSRNwxAI+bBdzb+fpeMq88fEiUEzX++nEnXyW5JWHlCQGi826OVHzFv4ivN86yDcdnThypNctrolJxM9bwo1MV6Y+qImFsSVH8s/AcxBx/zBbzXuXWziTzUXL1ONHpU9jX2Gl0oOrKpEmd1Gon8qRA0dGJmgv+wZ6R3e9vG7kHG9TCSjAVRMM/olKsUgnye4019AOrgnNIB9+cHi0FB5fF30Dczud7n0Jy3E84uFDTD</vt:lpwstr>
  </property>
  <property fmtid="{D5CDD505-2E9C-101B-9397-08002B2CF9AE}" pid="65" name="x1ye=65">
    <vt:lpwstr>CCZ+ztzbCRVactcN9Q+xVIhinN5p5jxdB0FJfHha8y77ib4FXm4X4ArWHU1b/QL2ttoAkTngLuxQ9hmBbFs4SYnVonNpWzAX+gZhYAeZk+FBZ4kqggT15UFRAW+iBI1aDxQiF+wkqDVhH3mq+p/Y1OKDXT5eFOuEmWNxpz9tdVnP1FsO9h/b8zNyyRC56TnKCoyDHBFvTVPEnSBv+tzraHJRbgM/hYg3vGxMuQYDft2qRpXSFcHnbaylPur+zC2</vt:lpwstr>
  </property>
  <property fmtid="{D5CDD505-2E9C-101B-9397-08002B2CF9AE}" pid="66" name="x1ye=66">
    <vt:lpwstr>CT+PoARF0RGaEf5zTnS8MM1MZPB7LFE/ad7H71yQongsn7ERUKbC6EQSlJ/rwLHdHHC5bi+hhtsZ8gxmjtRnAFzwnkScoZtr3dD72h6HZxC2wAFO0mM9K3N+ODc7Wn7QIGw1EX3K0DTNs6f13xz0C2Kt8qBxaZxMKJKWt/JPmFGSwot6WjhlUFNpUA57HkZCUtuPnMJeKvgvPWcRAKougHuSBjKMk5ZzpyNjl+/bIdhSWkeTN3zpGBaS3q7gHOl</vt:lpwstr>
  </property>
  <property fmtid="{D5CDD505-2E9C-101B-9397-08002B2CF9AE}" pid="67" name="x1ye=67">
    <vt:lpwstr>DlnMtfvmRiICMH3PmeIoyIj/SrIRKFg45Qj1hIzswyzO9hTofBPjbt98NMsOgdi60iUT5ItgghebQJ9FjtM0286GBb/vY+VSrtzSGdL2MrEwUe+2r6O9mNCvv24Gqu4IzeC7ObqoGz3cvj55ul3dWgrOJ1WgPnh93XZ7xp2b9t/U65opbL/fc26+OSwdXTwlW3FsNXNtZox/22nfJdvA05jeahT14EvKVEOTlpwHjBK9NWwYQI+1dQInD8vCGVC</vt:lpwstr>
  </property>
  <property fmtid="{D5CDD505-2E9C-101B-9397-08002B2CF9AE}" pid="68" name="x1ye=68">
    <vt:lpwstr>Gzcg1yf18E0HYRt8l+B8FigbLEnjBTkFhmjmsbdpnoOFQT7lR2MvBewGSq487JC62R0tgMx8CyattZ1cLh+tkCFTYwZs2EZjEva6T/doZs6TGzuL6mjSbnTwhbyAX/TZYd6teQjDL6jZLUT8MYjl8eBVxv66AnVShu8lr5nV/R6FmhymB4gqexJnANrklPNlTpzMzkeoggWb2O8VKtiAxZrDijTGw0r4q5K43wM7tFkPh/ZzhZ+G5wi2m8yr5jD</vt:lpwstr>
  </property>
  <property fmtid="{D5CDD505-2E9C-101B-9397-08002B2CF9AE}" pid="69" name="x1ye=69">
    <vt:lpwstr>l3JjZvKiQTpNtfacdq/Wsuu87S/35+ortJgj6zd5sHn6b9qKOcwE4lN9rhUUWMil/ZBABMwcnc+zgPzGxU5tjuKJMdJNyEdYv+4jrzvEF5xirLA2WN5I/RFAsZYpv6VI6sPJmnBPpMOYlAWneNR32Mix/UWEHPd0w0B3aAHsMdFb6FNNSEwjgd1QwVUuyMEHQ15f3k7aAi/c6MYIdtimKWhuXpukV/THdzyTm3ZrVu8ljSgweMm/62f5coGHL/K</vt:lpwstr>
  </property>
  <property fmtid="{D5CDD505-2E9C-101B-9397-08002B2CF9AE}" pid="70" name="x1ye=7">
    <vt:lpwstr>Hp6JnaC+15nDevQnmqEsjzvNZ6NGBUxX/50R6qxAotRek5yLY8Qa5ywlcyFd6YJUeEYyAdX2V+tpHYzTrLpWJMcJehhkKDlRRCAcoUS16BWgPK4mXYkvkT6GyqUk1/cafpH08RgzkZYrKnfhUcSXLDd4O2HCkaS4GJKjGpK8ZLaKc8nSX+lY3OAtI7VbrbrLdTTxX6X2AObEYF4vYRxiR+KLy0MVU9uL3Ftn8AUNbgtiKgbY+jEEEgeYoYwuCQ2</vt:lpwstr>
  </property>
  <property fmtid="{D5CDD505-2E9C-101B-9397-08002B2CF9AE}" pid="71" name="x1ye=70">
    <vt:lpwstr>HpgbtfH7tS8qFJw71JSuwYd/pwzB348EMSnAx6MoA7QjW/OHKWFMxnHMzfckVQVJYxuJnz6HrVbTv7N4mDJ41/pBVU1x58BJusiE6b+3wGMjpKLOxrIdEql6/EMVxy8niHliwTo2V9r1Yk0CMAt788N6PJOKzRhfiw4BVh9WG0e9mNku5MWTRTfiTRdGbU8C3P6uWP/fuQSf6gY2O4+OucP2bx+Vq8iZoaGOTV8mNgmKZGyrl9WvVRrc4jQSKgx</vt:lpwstr>
  </property>
  <property fmtid="{D5CDD505-2E9C-101B-9397-08002B2CF9AE}" pid="72" name="x1ye=71">
    <vt:lpwstr>o+Xal6JvRNuJlOokvZx0cocAM+srMYcSiWIbR72M/3ok2Jov7IcxCFoA8Mkw2UGbeHqTorVBGTTvgbq/BLuzUSAVWNdPNfGbw76ylMtdCQKf8VUGwpho5AJmVga+e1a19CzUBjr/+nFPyjpW6dyYiksjKF7BUEi5vFxrqYrB5TA9QykX12E5f6g521BzY7+mDPwW0ZDMBvYyGJmlRKKSW3fQO/1gEruKzIGp/qj5MVZOq/iTWrIG4Rf6sQyp1qW</vt:lpwstr>
  </property>
  <property fmtid="{D5CDD505-2E9C-101B-9397-08002B2CF9AE}" pid="73" name="x1ye=72">
    <vt:lpwstr>ityKUtMe4k32GGtioWZLbUG/DTuTPgdsLfBRAqh2NKYYZ2S0hN0DjMSTj8XVIiFAvLsKsGib9b5H2GjnQnq6hsrhIFEiSKBeVuLHtkTMMyK8l6UPiRspfDmqzpPgq8Vq06LH1uPFXsGJiop8kZO5Iuvyk5q9ycn4nTpx1YB+XQhZb/Y6FXZ4Pk2xS12Jf9lV74BcFyUmGMi7g6v15+ucoZsPCjwhDaON88MCMYa69UTHTIU/6TEqZTwPuorYAKM</vt:lpwstr>
  </property>
  <property fmtid="{D5CDD505-2E9C-101B-9397-08002B2CF9AE}" pid="74" name="x1ye=73">
    <vt:lpwstr>SG6mPmInKVd655AFVkGAVvptZNZiJbeAFVIxDlIs2rax5wB3pHYcIC/LZVMX/tMy7TnwlSSoXn9A7MetFCa/5Y43f7K1SOP++4Hx09Qy4JYO0Dae5SJuh7P61R4/95f3aec33FGB5TycBvT8GJ5D5dC4Mh9GuhIlURkn2OEChgyrwQbLxT7ykTIsYpfP35FK4FukPBsE0rcVuFEU/2AQTdcWTXE6raFlstFgEfji2RuwJDPml263SroNeZJA4t2</vt:lpwstr>
  </property>
  <property fmtid="{D5CDD505-2E9C-101B-9397-08002B2CF9AE}" pid="75" name="x1ye=74">
    <vt:lpwstr>TA9c9C4FTRmewdc4U+d+QjZ+ZZqX2qjhbYG2b8/3kEJivZ1+/G5LMmaLn3fl+4VzYSAqE7+VsS0uzriUKzp7L3AApZFQ8ZOcRW1vR69rsl1PXsOAGvE8h8a4vagPyuZ8qXgFuE27Pi8+oUle20waHwRum4aVFB0HgN4X0fNC0ovzkZ/NqYYYZbcVVy0ZcPgZEWcNNvrmmTaSZR/MGsBE7yiaQaDlzrgUW75NNzMkpm1iFLP8hc+lU9qvxrFN9VU</vt:lpwstr>
  </property>
  <property fmtid="{D5CDD505-2E9C-101B-9397-08002B2CF9AE}" pid="76" name="x1ye=75">
    <vt:lpwstr>zE6ok69DOg0nLhGb5ZhzQY8974Ua41ZP22ziGxq91wfgtIuFSuH4sdZnjdikb/72Dm+9O7qlMnQt6Ids7ykTU8VAo/+1hMvS6biYToE7gkSP4uQHol0bCn0GETcKpy9FVRAHbeI9Eh41uSWAIVh6tIsTP7mgL/y04nVHTLEXpB9DvX4edobZhAZYX935x7T6nl7JEt/HArsGE73KF8qgvEevLoGVkQy/MKaWG6Zcn6W6UAm5/Uz4Rz1X3mzcUBi</vt:lpwstr>
  </property>
  <property fmtid="{D5CDD505-2E9C-101B-9397-08002B2CF9AE}" pid="77" name="x1ye=76">
    <vt:lpwstr>QSNthrI9YEQNEc/6fSANelIohJbH21ycMt5Ba5ECoCzS0tw4gYOKcSZkRZzWLi5FjbDqsoRFWxep83u4cPjNZ6CjVW6PNTNjqW+JwDmTJFv4rXLYcLbUc0tTtcdHQTAlmAyAQNNRRKGZf5t4RGp6BdBgGWb6O1KJezIcDwlaQS4GcXHZZyA8I6Vj4JFgcW2nCXy8wZT1wVsuQ4TaPm/YAxky4AbPlRtiA7e2SeroHZVaac5WFk/0VjkWvVKOl0B</vt:lpwstr>
  </property>
  <property fmtid="{D5CDD505-2E9C-101B-9397-08002B2CF9AE}" pid="78" name="x1ye=77">
    <vt:lpwstr>GkQN6hE6OM8yYCZx72u5MGHpN3YoZclVtK2J1JzBnZ/J/M6N4S0RGMZK0Ci+sECcqkWso+9MTA5WnMlMrN6erL9KI4obDBnEelwpkPdDXcg+9ooCB1/h9QeYAIB/Vc0qf5sbs048OC/rIzLuZETwUA5vno284PwTrcchrQXxwmYTaInsBWgvJhAgAhQIPXGtvaJzVo4zM2+Rn420obRItfCgvouc7d5OsuRMRt3Q+aqTtCYO3+nHviod4D1+wOr</vt:lpwstr>
  </property>
  <property fmtid="{D5CDD505-2E9C-101B-9397-08002B2CF9AE}" pid="79" name="x1ye=78">
    <vt:lpwstr>q03NXsKsLZ8w+vm1OS5ozwQG9VZr5dQOfHuGAvhRqkPZLAx9aOj7RD+su+TgI/FCurxgHOkH/NUbzl9LveFF22P6hUJIlVSpkqskdgYk9aP149XHgk3QmcKXMRNoC59TWymFGIpAEhPt8ikzuHu4KoU0ybo1W87kbExCczQgD149OCiSGgCYLSz2r3wlIfGYBS/7eGDKe0+Cr9pPZEal6qyglKeKLaJri3VZTkTG887DWpU9TNGKeY+Mqit35dj</vt:lpwstr>
  </property>
  <property fmtid="{D5CDD505-2E9C-101B-9397-08002B2CF9AE}" pid="80" name="x1ye=79">
    <vt:lpwstr>OAmCwtpRFhRfRVcPoW3GsXiUyprY7P1XYmWqcwtpe8fjX6xrvlWD0jWHwcm+Nk8xVdeng5NTXAD2WnR8xDyuvazPbaZWrEbk7vhNesxcv71JaCwi2kigXMF/OmcBGlHuRnwttoyTfs3wp/oTizaG7ifE+czdAIEEaY/odMC3JtU3vyL3zZ8snu2j/KcaNa0Ya3XAueH9FrfYQbVlBOeQNBiy3C5n51VWh+lAaiIDIYBk3pox3Hssw4RUunIdC3L</vt:lpwstr>
  </property>
  <property fmtid="{D5CDD505-2E9C-101B-9397-08002B2CF9AE}" pid="81" name="x1ye=8">
    <vt:lpwstr>ermIX3/C1k7Y5xPFA1nHLrff88Z8vYLPA5lhhJ2GJgyjPtjxm4F7sqqJ0rxtyU52r1BvzNba5IgfyjqvafqIdNr0EC5BBjJ8yEmNeIVMUN3qgOV4OONLAF+N+cRoOSNTRYDNbCxm279ByKnP50XkJEyWJGGfo6U8/K0UY7L4S6do8SxHEt2swGdWewmI0Ce9qmTeILWik6Hzj9T5inz+53LrSUdqv7rwjcf4FijykH0dcbEgYYUx6LQXDm4lzTN</vt:lpwstr>
  </property>
  <property fmtid="{D5CDD505-2E9C-101B-9397-08002B2CF9AE}" pid="82" name="x1ye=80">
    <vt:lpwstr>tMFIMA19ll1nbJQUNPU4YYZRtGdOE3EZHSg3CCetnU9rNMgYJGwxisqo0p0CsVtE+A1WaWGPxZnQvLzekLV1HohbimvLl2c63msTpYT8ZMDqq7Jc9CnuQRLCR7ExvEAZJGoDiLbo+gqfSeN3ITQ97vIZ2SNr/4gLHYnlyS/49osCv7eVCbxlYqdLqXP8iRPH4zyhanEnwrCdRWY48ofyIQbRIfnwKx/EE6ux5hGR614ngnsTJ7CfPWVGZ+W4sPo</vt:lpwstr>
  </property>
  <property fmtid="{D5CDD505-2E9C-101B-9397-08002B2CF9AE}" pid="83" name="x1ye=81">
    <vt:lpwstr>hYnxXskAFP5CDz55Bi0TzFt04j6U3FeJg80ov/bJwEW9l0lLltjbYWUYOdmYg9R1iVN3NZOKky1QBYj9FrCqxl9dbsTa6RBJ7WnFrv2JSYfzFUgJsGT4gWEaxfeCbkKsWw7wYcL0DXiL34zLf7/lKwUanPyehN0zaAJ7QVbRlXhvI1BhgnxgEtSg4jUnVEV3uqm/a0itm5rBTxFWtUWsWGqmb6nyQjODsyte3GlSXi5fsYA+K/xXD+O16RuHoRa</vt:lpwstr>
  </property>
  <property fmtid="{D5CDD505-2E9C-101B-9397-08002B2CF9AE}" pid="84" name="x1ye=82">
    <vt:lpwstr>DoiVApLpuKDGcfbYhGbnawdshexP8YAtxIx2emVnSw2P1WcqMhbPzXoN40M5ODod5XCUsoXr7RB/glv3S7zvq2ebVL2lbJ/TxyWjn6RHg1u1n9LbB8e4K58mIiIjRcgO9We5G2sDUgyw2hhG3+BWWn7dTfDD/jQe1dAXefaa8JMAGy0BXUbiYRi+WrER/C2bp1S19tG68Lnr1pGVsdyXkNQ28LvGpXmuFIxQlp346uKCokaKFcz2i/wH1ssNMWs</vt:lpwstr>
  </property>
  <property fmtid="{D5CDD505-2E9C-101B-9397-08002B2CF9AE}" pid="85" name="x1ye=83">
    <vt:lpwstr>ERbJoC0achgFIwjSWdKTzNVW+kuqfQ5I59kEYCJZ3eoyY+XODNcsu2p3Xm6OCD5xVFC0153I5LaCp+sOfkK3PjsXAgSJsS1fkYEpSLarbPzpnjwtNHsRNejJoyvei0QwSCxQ/otsbazQ3GKIthGuVJsmM2hZ4k5UD5ekz0rE55vLHLiGhcft6YFuySycyDLRynNdD6abkl9oWKozqCxiTavdxJf5sohjKRvbIkfZXCjRrMQ11Ar07R+nZ5ClvpJ</vt:lpwstr>
  </property>
  <property fmtid="{D5CDD505-2E9C-101B-9397-08002B2CF9AE}" pid="86" name="x1ye=84">
    <vt:lpwstr>rlQAyqODyR8737Jofik3uUw8ixWQJiGrfKbFabqNvF1+Yg2ExYRmZHY3whOKhNJhjkrljqIcR+ivahOqvUwu3pPvggNFYqzdrcsw0uS8TwU2OPEb4fG1b1G8Pj56hRX7XZmAyw+3v/2gXWBKBFu41MFxgXVfeHdYWI7RvM4nsbBxHR6VFbDfD6H1dCcyl8eYZKRXoLjnd/ZmGTSbt1b6WvXrggez0PgJUL6bGmdZjsHBqepmqeaaEsH63MrXB7X</vt:lpwstr>
  </property>
  <property fmtid="{D5CDD505-2E9C-101B-9397-08002B2CF9AE}" pid="87" name="x1ye=85">
    <vt:lpwstr>u9TM+BYeg1q+RZPcCQGX6NbrYe6pPhPhvmM2Ji8MKvj0Y8MDKQmsSou34rwWOEWvZzg/Uw1ekBf4yGR6dZBJ62+T3lWoqCBglD5MxEtZTbcECEnDyw7wBqsdzUQ0jJ6prQRPGc7AgEOrnCnRT8iFT7gPTz6pCvEo0M0Abk8soVOTDAxiGLp+tsaeKF3QaJGHQUo0fbcp9sKCccZQ3lQMYQObn7AP+sdQ2fjq1LfaM18mB6nq1Gm1WFD4L+zWvzJ</vt:lpwstr>
  </property>
  <property fmtid="{D5CDD505-2E9C-101B-9397-08002B2CF9AE}" pid="88" name="x1ye=86">
    <vt:lpwstr>Wi7y1q8DrYbNcRrtZmBNLFcL5Kulj9uIR9xO2zNMIQ5XWYV6raDtNWUgH/ykMPOC46agkrgLQV4jrsXD/RVveJ3fYEajGg5TVOSnzjGiLUpLk8xgHiV9aBbZy8TQzbPuyaop0WBx9FnlI4UgKu/fUkGkTDGWovh1ujFyVjxnJ1ssRTl4UmN6lp1FXw5VoHRqvNiH9S50qio94CsiGeYs7yKnHG/sP4/TjXZsUeIIiWoy4AD1lWvXYgbP81gzFco</vt:lpwstr>
  </property>
  <property fmtid="{D5CDD505-2E9C-101B-9397-08002B2CF9AE}" pid="89" name="x1ye=87">
    <vt:lpwstr>HqhXvyZ6bDa2UHB3yJ7yX5gKZ+uoNlJ0gCLrmgDAD9w0i9iuom0+g2fjt7KaOZny+tH6sYz0LlpVr/NlVsc7aAoFOn6W7bSFdF+Sw2ReUszv8kL/irMeozObRklj7tIeFrd6YFh4463j8mvo9cLqq8uotHEr5pKx5f4u3cCG6yggsGeUpB+Pi1RXjNpXLBGEk1I7Rhsymeb/x/Tp7Fi4I7C9yYlHAkyVdlr0vdT4i1xqxfRs9vjJJ9NGtBv/oM2</vt:lpwstr>
  </property>
  <property fmtid="{D5CDD505-2E9C-101B-9397-08002B2CF9AE}" pid="90" name="x1ye=88">
    <vt:lpwstr>4guQWQuu61FJAgqW7harAlzJYqaJiOiBv7WGzPuYpUHgZmTPOr2AjiQO0+7x3fS9fDXCOmvkne6jvAxtoI5E6fW9GVMmGRYk8i4i8WwUB5eu4R7Hiuvm6J32ai5H3thAimX6JUGyCcUsGdxGh+H6U8W7FLECQBKYRJ1E8WCQ2QHY/ZH00VdPElqAmkLb8ezb3oXaEpQkTRreHyPM91ieMbqKIPtVJDZ3qAtuQ3alUoUNQHIc/GCBIsMBCJOM29y</vt:lpwstr>
  </property>
  <property fmtid="{D5CDD505-2E9C-101B-9397-08002B2CF9AE}" pid="91" name="x1ye=89">
    <vt:lpwstr>6patBbNDyd6LHFdNBuz4pkObsXaz+bHs3VMAssBuoJhyeglAUhe/lOrxtARTUS2RlhbPzMwD8QhzTlo/StsHfRzZ7HIEV5CPT7AeqVJyz9OmQCpKjxLnaFYTPYeuUPyO0fjE4HlKh+J1OaPM5ZH+GYwj3cnjwTFUuYxXMHzSu9MWDyGTde9tu/99ue2FzBmUQU0354+0ES4tyJ2IcYJ0S2KZx82m8oELJADcEwSiGJpudkr78IXmJhxaNBV179V</vt:lpwstr>
  </property>
  <property fmtid="{D5CDD505-2E9C-101B-9397-08002B2CF9AE}" pid="92" name="x1ye=9">
    <vt:lpwstr>Xy2OSaU+LZsTxk97stUnJ8BHqXLk5sPPgbuKZzldDpCTeetHa0idgl4F2+aVWIdoWmQWRlZ61A8w4P+wVBCWOrDbp6FHS4PyI3QoaCGnF5OFVqpe7iRBmJo84QKzdgXQSV7/Vu4QNrXOKv2MjBjkFgvJaaINJcNja81zA10OQoK3vpyYVKG4nm5s7ui1AUW2x+Z3RC8gNcsauyg+enoRYurTVKYmV37drzxVqFTGPMailVVqrOgyhVJ0glHGnWG</vt:lpwstr>
  </property>
  <property fmtid="{D5CDD505-2E9C-101B-9397-08002B2CF9AE}" pid="93" name="x1ye=90">
    <vt:lpwstr>v5fQbOhp9a4Ls1M8+IKvXyE06hzs6VnAZwYtixjaoQk36+91++yNgb05L79QkgbgKUQj5AEZHNe6JZz3o+G6B4eZ2GPUce03DsG/Rr2bP7cTc7wimDs65Nsv5W0Y4erQY04UupYi7b1aIgEdHAL2/DoBAst0AisMOl5uO2U1zeJPUN+bNIMpYYGcJ2wXNecqVqFQrcIUXZr5/xsK1cEZcfjJOcKLmFkpRLuo682PxQV7WB/jYz8a/rHGDyWqtmg</vt:lpwstr>
  </property>
  <property fmtid="{D5CDD505-2E9C-101B-9397-08002B2CF9AE}" pid="94" name="x1ye=91">
    <vt:lpwstr>j52xfNQdY1ZjNTH75fDPqCXvKvQw1ng+qLGdu+RoWBRHqfnJxJ4A2v5ZdAp009eSooDf4xzx5tfn6rc1qd/MfsvyQuSASP2h7yrwFNX8uezBOxqIgN0I1j26qO4zZnIdTM0fZCXRRD5wx4zTixhXzKL4rDACBYPwLdxKaThyoODNFOSdzTfVJhtcmf4wNdXWeSLbMEf+I1qbOyat8t/2tPm+YLcVwifLtn62XaU49YKrTL3QIcbpfuSrZkEGWIs</vt:lpwstr>
  </property>
  <property fmtid="{D5CDD505-2E9C-101B-9397-08002B2CF9AE}" pid="95" name="x1ye=92">
    <vt:lpwstr>QNuc4XpRl/CVnRrQLfMKEQVjgitL3nZX88euM0VneD0999zDt5YFv6Es9J6eqj6ZvSrpCewTqUYkUw4IvymLDHXy5t7uJ8mVM5raMgns695SGEaPq0fFV9M6aujH4kZ2Yt3sFxWAYoJqkHLo6ik/3JSCFOLBubBJVWXJ13jT/FGTbAoXAc1DNxK/p9ZHomOUd1x4aYMGl2g80vQZrs6peI2c2CRhGJhLnkucaTbUO3LxE1/6zmREUUSufDQsdmi</vt:lpwstr>
  </property>
  <property fmtid="{D5CDD505-2E9C-101B-9397-08002B2CF9AE}" pid="96" name="x1ye=93">
    <vt:lpwstr>sFtcMhkzyqNKLqEFVVMLbdR5R5IZRq6bPlY4719dDdNN7jqwXAN3dl5hnTAxmIiyf4jEwOHxhnIbOto8weNGBtALY/38oRN4vlZ/RP93txaFMIgVx/OoLsAfCOcbXR8I0vn/9tF5Np60PeLfwYDbLQT+bxSiV64NFBoXI3k5Oxs5BzFkCEAG2mr8j4yXAOhKMQRPUk3GO3PeJkp2hcieY7GYSuY13E6koy3CIcRe+mjuoqT+9FMylBtDcOo7rjn</vt:lpwstr>
  </property>
  <property fmtid="{D5CDD505-2E9C-101B-9397-08002B2CF9AE}" pid="97" name="x1ye=94">
    <vt:lpwstr>Y/R52wEs1sZWbdtGyujRlF6HcMMszZ01yUqkN6D7SY7nm0043Y3gLOZCyn1qs6pTMICrAZjRSsDFlGoI9DE+B2DWgOo/5tIOm+zq8pNyVQ7XtT8y8sOt83tYJ7Bwwh/DULV6OAJmL4cQnj7yJN2Ehui7V6bxcFG7JFo8PP5t3Ct6uANlIYV/lSM0h5R8QpBbvYifAx04dJ5iWq8NLUHXX9zWDoqMpGprfX9LaDgc+gbuKXhezswEcwuKzOppc6o</vt:lpwstr>
  </property>
  <property fmtid="{D5CDD505-2E9C-101B-9397-08002B2CF9AE}" pid="98" name="x1ye=95">
    <vt:lpwstr>YK4uG26VfzyPF8abEgm6GDZFFpjVFT9izUu6SO3GD8c3zCqsfa1v6hUd6ZlUvLZ4Thc8d3YYWhYLHugA4ofMuwE9OAqZn8AXLxoBnHZ8+u3uKxzjCydlaOIIZo/VHa4fBhccpDATD7AK9KBzGZ8Kvnd6UWeayoTsve9cIHMAz0wqU04UW++13z81ry5EqBpMmF6j16fUyQSMXMjVu77EUKNpHOWtYdL2TVOHjp60xlYUpUTbfFpgIaoomC2I+EM</vt:lpwstr>
  </property>
  <property fmtid="{D5CDD505-2E9C-101B-9397-08002B2CF9AE}" pid="99" name="x1ye=96">
    <vt:lpwstr>F7jYXyv1Zm0Y8D8EZAS6UngKdjUFaXcfgjwgfeouuq8KuIoplDWAWNMj2fg9t5+x/Qkg/VTgRJkmUo0tHwZofI42CVJ3UsmNuorYXcdCeTKtUQixr08265ynOiCW60ZK/Gj7mcmiYqL4PtdTCFHwd4XqFAzXBX28ba6YNmQ3ENDbLmo6iyD4hCI+0vfJ/HRDsq504gMi/t9nRCr7Ca0mOOL7vfFAzgbEvYaIZ+N0mw07NvfeD1j+YSu+VXeu7OM</vt:lpwstr>
  </property>
  <property fmtid="{D5CDD505-2E9C-101B-9397-08002B2CF9AE}" pid="100" name="x1ye=97">
    <vt:lpwstr>Gu5GkDR3z1BdmGHqeB6hP2gm1gmhdWDZzrmhN8105WXLWHCH3s3a2KPUTItjmLM1ZQOvv731C4aLPNBEi8ZJW7+IwqHsA27jViypANK6/jPuEcZcPtPrLgggoaRyYOUH58/R4ud+sZhj0VymoR0jfsHYHSgJHeH3EsX0E+lUmZQl6EW77p15nG5GzBEVM5Uf+3hToreWiQqv/0UrJjx+8qt5CiWp+K0eAvjhh6Iev1o2OLlNwBwOF6SovkuI8gV</vt:lpwstr>
  </property>
  <property fmtid="{D5CDD505-2E9C-101B-9397-08002B2CF9AE}" pid="101" name="x1ye=98">
    <vt:lpwstr>UBQFiVFkcWVI3u6FmlQLj01QTOBSrJFmzdD1d+T21yN85Z78kB+xW0xYPtnt7tfuGzWyzffLfan9l4Lan8AVU3igXgYAAA</vt:lpwstr>
  </property>
</Properties>
</file>