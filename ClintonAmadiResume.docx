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ody>
    <w:p>
      <w:pPr>
        <w:pStyle w:val="divname"/>
        <w:pBdr>
          <w:top w:val="none" w:sz="0" w:space="0" w:color="auto"/>
          <w:left w:val="none" w:sz="0" w:space="0" w:color="auto"/>
          <w:bottom w:val="none" w:sz="0" w:space="0" w:color="auto"/>
          <w:right w:val="none" w:sz="0" w:space="0" w:color="auto"/>
        </w:pBdr>
        <w:spacing w:before="0" w:after="0"/>
        <w:ind w:left="0" w:right="0"/>
        <w:jc w:val="center"/>
        <w:rPr>
          <w:rFonts w:ascii="Courier New" w:eastAsia="Courier New" w:hAnsi="Courier New" w:cs="Courier New"/>
          <w:caps/>
          <w:color w:val="434D54"/>
          <w:sz w:val="68"/>
          <w:szCs w:val="68"/>
          <w:bdr w:val="none" w:sz="0" w:space="0" w:color="auto"/>
          <w:vertAlign w:val="baseline"/>
        </w:rPr>
      </w:pPr>
      <w:r>
        <w:rPr>
          <w:rStyle w:val="span"/>
          <w:caps/>
          <w:sz w:val="68"/>
          <w:szCs w:val="68"/>
        </w:rPr>
        <w:t>Clinton</w:t>
      </w:r>
      <w:r>
        <w:rPr>
          <w:bdr w:val="none" w:sz="0" w:space="0" w:color="auto"/>
          <w:vertAlign w:val="baseline"/>
        </w:rPr>
        <w:t xml:space="preserve"> </w:t>
      </w:r>
      <w:r>
        <w:rPr>
          <w:rStyle w:val="span"/>
          <w:caps/>
          <w:sz w:val="68"/>
          <w:szCs w:val="68"/>
        </w:rPr>
        <w:t>Amadi</w:t>
      </w:r>
    </w:p>
    <w:p>
      <w:pPr>
        <w:pStyle w:val="divaddress"/>
        <w:pBdr>
          <w:top w:val="none" w:sz="0" w:space="0" w:color="auto"/>
          <w:left w:val="none" w:sz="0" w:space="0" w:color="auto"/>
          <w:bottom w:val="none" w:sz="0" w:space="0" w:color="auto"/>
          <w:right w:val="none" w:sz="0" w:space="0" w:color="auto"/>
        </w:pBdr>
        <w:spacing w:before="40" w:after="0"/>
        <w:ind w:left="0" w:right="0"/>
        <w:jc w:val="center"/>
        <w:rPr>
          <w:rFonts w:ascii="Century Gothic" w:eastAsia="Century Gothic" w:hAnsi="Century Gothic" w:cs="Century Gothic"/>
          <w:color w:val="434D54"/>
          <w:sz w:val="18"/>
          <w:szCs w:val="18"/>
          <w:bdr w:val="none" w:sz="0" w:space="0" w:color="auto"/>
          <w:vertAlign w:val="baseline"/>
        </w:rPr>
      </w:pPr>
      <w:r>
        <w:rPr>
          <w:rStyle w:val="span"/>
          <w:rFonts w:ascii="Century Gothic" w:eastAsia="Century Gothic" w:hAnsi="Century Gothic" w:cs="Century Gothic"/>
          <w:sz w:val="18"/>
          <w:szCs w:val="18"/>
        </w:rPr>
        <w:t>clint.amadi@yahoo.com</w:t>
      </w:r>
      <w:r>
        <w:rPr>
          <w:rStyle w:val="span"/>
          <w:rFonts w:ascii="Century Gothic" w:eastAsia="Century Gothic" w:hAnsi="Century Gothic" w:cs="Century Gothic"/>
          <w:sz w:val="18"/>
          <w:szCs w:val="18"/>
        </w:rPr>
        <w:t xml:space="preserve"> </w:t>
      </w:r>
      <w:r>
        <w:rPr>
          <w:rStyle w:val="sprtr"/>
          <w:rFonts w:ascii="Century Gothic" w:eastAsia="Century Gothic" w:hAnsi="Century Gothic" w:cs="Century Gothic"/>
        </w:rPr>
        <w:t>  |  </w:t>
      </w:r>
      <w:r>
        <w:rPr>
          <w:rStyle w:val="span"/>
          <w:rFonts w:ascii="Century Gothic" w:eastAsia="Century Gothic" w:hAnsi="Century Gothic" w:cs="Century Gothic"/>
          <w:sz w:val="18"/>
          <w:szCs w:val="18"/>
        </w:rPr>
        <w:t xml:space="preserve"> </w:t>
      </w:r>
      <w:r>
        <w:rPr>
          <w:rStyle w:val="span"/>
          <w:rFonts w:ascii="Century Gothic" w:eastAsia="Century Gothic" w:hAnsi="Century Gothic" w:cs="Century Gothic"/>
          <w:sz w:val="18"/>
          <w:szCs w:val="18"/>
        </w:rPr>
        <w:t>980-920-9612</w:t>
      </w:r>
      <w:r>
        <w:rPr>
          <w:rStyle w:val="span"/>
          <w:rFonts w:ascii="Century Gothic" w:eastAsia="Century Gothic" w:hAnsi="Century Gothic" w:cs="Century Gothic"/>
          <w:sz w:val="18"/>
          <w:szCs w:val="18"/>
        </w:rPr>
        <w:t xml:space="preserve"> </w:t>
      </w:r>
      <w:r>
        <w:rPr>
          <w:rStyle w:val="sprtr"/>
          <w:rFonts w:ascii="Century Gothic" w:eastAsia="Century Gothic" w:hAnsi="Century Gothic" w:cs="Century Gothic"/>
        </w:rPr>
        <w:t>  |  </w:t>
      </w:r>
      <w:r>
        <w:rPr>
          <w:rStyle w:val="span"/>
          <w:rFonts w:ascii="Century Gothic" w:eastAsia="Century Gothic" w:hAnsi="Century Gothic" w:cs="Century Gothic"/>
          <w:sz w:val="18"/>
          <w:szCs w:val="18"/>
        </w:rPr>
        <w:t xml:space="preserve"> </w:t>
      </w:r>
      <w:r>
        <w:rPr>
          <w:rStyle w:val="span"/>
          <w:rFonts w:ascii="Century Gothic" w:eastAsia="Century Gothic" w:hAnsi="Century Gothic" w:cs="Century Gothic"/>
          <w:sz w:val="18"/>
          <w:szCs w:val="18"/>
        </w:rPr>
        <w:t>Charlotte, NC 28202</w:t>
      </w:r>
      <w:r>
        <w:rPr>
          <w:rStyle w:val="span"/>
          <w:rFonts w:ascii="Century Gothic" w:eastAsia="Century Gothic" w:hAnsi="Century Gothic" w:cs="Century Gothic"/>
          <w:sz w:val="18"/>
          <w:szCs w:val="18"/>
        </w:rPr>
        <w:t xml:space="preserve"> </w:t>
      </w:r>
    </w:p>
    <w:p>
      <w:pPr>
        <w:pStyle w:val="divdocumentheading"/>
        <w:pBdr>
          <w:top w:val="none" w:sz="0" w:space="0" w:color="auto"/>
          <w:left w:val="none" w:sz="0" w:space="0" w:color="auto"/>
          <w:bottom w:val="none" w:sz="0" w:space="14" w:color="auto"/>
          <w:right w:val="none" w:sz="0" w:space="0" w:color="auto"/>
        </w:pBdr>
        <w:tabs>
          <w:tab w:val="left" w:pos="4912"/>
          <w:tab w:val="left" w:pos="11240"/>
        </w:tabs>
        <w:spacing w:before="420" w:line="260" w:lineRule="atLeast"/>
        <w:ind w:left="0" w:right="0"/>
        <w:jc w:val="center"/>
        <w:rPr>
          <w:rFonts w:ascii="Courier New" w:eastAsia="Courier New" w:hAnsi="Courier New" w:cs="Courier New"/>
          <w:b/>
          <w:bCs/>
          <w:color w:val="595959"/>
          <w:sz w:val="18"/>
          <w:szCs w:val="18"/>
          <w:bdr w:val="none" w:sz="0" w:space="0" w:color="auto"/>
          <w:vertAlign w:val="baseline"/>
        </w:rPr>
      </w:pPr>
      <w:r>
        <w:rPr>
          <w:rFonts w:ascii="Courier New" w:eastAsia="Courier New" w:hAnsi="Courier New" w:cs="Courier New"/>
          <w:b/>
          <w:bCs/>
          <w:color w:val="595959"/>
          <w:sz w:val="18"/>
          <w:szCs w:val="18"/>
          <w:bdr w:val="none" w:sz="0" w:space="0" w:color="auto"/>
          <w:vertAlign w:val="baseline"/>
        </w:rPr>
        <w:t xml:space="preserve"> </w:t>
      </w:r>
      <w:r>
        <w:rPr>
          <w:rFonts w:ascii="Courier New" w:eastAsia="Courier New" w:hAnsi="Courier New" w:cs="Courier New"/>
          <w:strike/>
          <w:color w:val="595959"/>
          <w:sz w:val="24"/>
        </w:rPr>
        <w:tab/>
      </w:r>
      <w:r>
        <w:rPr>
          <w:rStyle w:val="divdocumentdivsectiontitle"/>
          <w:rFonts w:ascii="Courier New" w:eastAsia="Courier New" w:hAnsi="Courier New" w:cs="Courier New"/>
          <w:b/>
          <w:bCs/>
        </w:rPr>
        <w:t xml:space="preserve">  Summary  </w:t>
      </w:r>
      <w:r>
        <w:rPr>
          <w:rFonts w:ascii="Courier New" w:eastAsia="Courier New" w:hAnsi="Courier New" w:cs="Courier New"/>
          <w:strike/>
          <w:color w:val="595959"/>
          <w:sz w:val="24"/>
        </w:rPr>
        <w:tab/>
      </w:r>
    </w:p>
    <w:p>
      <w:pPr>
        <w:pStyle w:val="p"/>
        <w:pBdr>
          <w:top w:val="none" w:sz="0" w:space="0" w:color="auto"/>
          <w:left w:val="none" w:sz="0" w:space="0" w:color="auto"/>
          <w:bottom w:val="none" w:sz="0" w:space="0" w:color="auto"/>
          <w:right w:val="none" w:sz="0" w:space="0" w:color="auto"/>
        </w:pBdr>
        <w:spacing w:before="0" w:after="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Experienced AWS ProServe Cloud Infrastructure Architect with 5 years of professional experience. Demonstrated expertise in designing, deploying, and managing cloud infrastructure solutions on AWS. Certified in Terraform, Amazon Web Services (AWS), and Linux with a proven track record of success in managing complex infrastructure projects. Proven ability to collaborate with stakeholders to create secure, scalable, and cost-effective solutions. Seeking a role to apply my skills and experience to help clients adopt modern infrastructure practices. Currently seeking to sharpen my skills with Devops tools and master CI/CD.</w:t>
      </w:r>
    </w:p>
    <w:p>
      <w:pPr>
        <w:pStyle w:val="divdocumentheading"/>
        <w:pBdr>
          <w:top w:val="none" w:sz="0" w:space="0" w:color="auto"/>
          <w:left w:val="none" w:sz="0" w:space="0" w:color="auto"/>
          <w:bottom w:val="none" w:sz="0" w:space="14" w:color="auto"/>
          <w:right w:val="none" w:sz="0" w:space="0" w:color="auto"/>
        </w:pBdr>
        <w:tabs>
          <w:tab w:val="left" w:pos="4690"/>
          <w:tab w:val="left" w:pos="11240"/>
        </w:tabs>
        <w:spacing w:before="420" w:line="260" w:lineRule="atLeast"/>
        <w:ind w:left="0" w:right="0"/>
        <w:jc w:val="center"/>
        <w:rPr>
          <w:rFonts w:ascii="Courier New" w:eastAsia="Courier New" w:hAnsi="Courier New" w:cs="Courier New"/>
          <w:b/>
          <w:bCs/>
          <w:color w:val="595959"/>
          <w:sz w:val="18"/>
          <w:szCs w:val="18"/>
          <w:bdr w:val="none" w:sz="0" w:space="0" w:color="auto"/>
          <w:vertAlign w:val="baseline"/>
        </w:rPr>
      </w:pPr>
      <w:r>
        <w:rPr>
          <w:rFonts w:ascii="Courier New" w:eastAsia="Courier New" w:hAnsi="Courier New" w:cs="Courier New"/>
          <w:b/>
          <w:bCs/>
          <w:color w:val="595959"/>
          <w:sz w:val="18"/>
          <w:szCs w:val="18"/>
          <w:bdr w:val="none" w:sz="0" w:space="0" w:color="auto"/>
          <w:vertAlign w:val="baseline"/>
        </w:rPr>
        <w:t xml:space="preserve"> </w:t>
      </w:r>
      <w:r>
        <w:rPr>
          <w:rFonts w:ascii="Courier New" w:eastAsia="Courier New" w:hAnsi="Courier New" w:cs="Courier New"/>
          <w:strike/>
          <w:color w:val="595959"/>
          <w:sz w:val="24"/>
        </w:rPr>
        <w:tab/>
      </w:r>
      <w:r>
        <w:rPr>
          <w:rStyle w:val="divdocumentdivsectiontitle"/>
          <w:rFonts w:ascii="Courier New" w:eastAsia="Courier New" w:hAnsi="Courier New" w:cs="Courier New"/>
          <w:b/>
          <w:bCs/>
        </w:rPr>
        <w:t xml:space="preserve">  Experience  </w:t>
      </w:r>
      <w:r>
        <w:rPr>
          <w:rFonts w:ascii="Courier New" w:eastAsia="Courier New" w:hAnsi="Courier New" w:cs="Courier New"/>
          <w:strike/>
          <w:color w:val="595959"/>
          <w:sz w:val="24"/>
        </w:rPr>
        <w:tab/>
      </w:r>
    </w:p>
    <w:p>
      <w:pPr>
        <w:pStyle w:val="divdocumentsinglecolumn"/>
        <w:pBdr>
          <w:top w:val="none" w:sz="0" w:space="0" w:color="auto"/>
          <w:left w:val="none" w:sz="0" w:space="0" w:color="auto"/>
          <w:bottom w:val="none" w:sz="0" w:space="0" w:color="auto"/>
          <w:right w:val="none" w:sz="0" w:space="0" w:color="auto"/>
        </w:pBdr>
        <w:spacing w:before="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Style w:val="spanjobtitle"/>
          <w:rFonts w:ascii="Century Gothic" w:eastAsia="Century Gothic" w:hAnsi="Century Gothic" w:cs="Century Gothic"/>
          <w:b/>
          <w:bCs/>
          <w:color w:val="595959"/>
          <w:sz w:val="18"/>
          <w:szCs w:val="18"/>
        </w:rPr>
        <w:t>Cloud Infrastructure Architect</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Amazon Web Services (AWS)</w:t>
      </w:r>
      <w:r>
        <w:rPr>
          <w:rStyle w:val="span"/>
          <w:rFonts w:ascii="Century Gothic" w:eastAsia="Century Gothic" w:hAnsi="Century Gothic" w:cs="Century Gothic"/>
          <w:color w:val="595959"/>
          <w:sz w:val="18"/>
          <w:szCs w:val="18"/>
        </w:rPr>
        <w:t xml:space="preserve"> - </w:t>
      </w:r>
      <w:r>
        <w:rPr>
          <w:rStyle w:val="span"/>
          <w:rFonts w:ascii="Century Gothic" w:eastAsia="Century Gothic" w:hAnsi="Century Gothic" w:cs="Century Gothic"/>
          <w:color w:val="595959"/>
          <w:sz w:val="18"/>
          <w:szCs w:val="18"/>
        </w:rPr>
        <w:t>Virtual</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11/2021</w:t>
      </w:r>
      <w:r>
        <w:rPr>
          <w:rStyle w:val="span"/>
          <w:rFonts w:ascii="Century Gothic" w:eastAsia="Century Gothic" w:hAnsi="Century Gothic" w:cs="Century Gothic"/>
          <w:color w:val="595959"/>
          <w:sz w:val="18"/>
          <w:szCs w:val="18"/>
        </w:rPr>
        <w:t xml:space="preserve"> - </w:t>
      </w:r>
      <w:r>
        <w:rPr>
          <w:rStyle w:val="span"/>
          <w:rFonts w:ascii="Century Gothic" w:eastAsia="Century Gothic" w:hAnsi="Century Gothic" w:cs="Century Gothic"/>
          <w:color w:val="595959"/>
          <w:sz w:val="18"/>
          <w:szCs w:val="18"/>
        </w:rPr>
        <w:t>Current</w:t>
      </w:r>
      <w:r>
        <w:rPr>
          <w:rStyle w:val="singlecolumnspanpaddedlinenth-child1"/>
          <w:rFonts w:ascii="Century Gothic" w:eastAsia="Century Gothic" w:hAnsi="Century Gothic" w:cs="Century Gothic"/>
          <w:color w:val="595959"/>
          <w:sz w:val="18"/>
          <w:szCs w:val="18"/>
        </w:rPr>
        <w:t xml:space="preserve"> </w:t>
      </w:r>
    </w:p>
    <w:p>
      <w:pPr>
        <w:pStyle w:val="divdocumentulli"/>
        <w:numPr>
          <w:ilvl w:val="0"/>
          <w:numId w:val="1"/>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Consult with enterprise organizations stakeholders to migrate on-prem infrastructure to the AWS cloud, utilized AWS technology to develop plans for stakeholders' enhancements and migration, while increasing customer satisfaction by 39% and optimized costs by 10%.</w:t>
      </w:r>
    </w:p>
    <w:p>
      <w:pPr>
        <w:pStyle w:val="divdocumentulli"/>
        <w:numPr>
          <w:ilvl w:val="0"/>
          <w:numId w:val="1"/>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Worked as part of a team to design and implement cloud-base infrastructure solutions for clients in the retail, education, healthcare, and public sectors, using tools and technologies including Terraform, AWS and Containers while improved project delivery timeline by 25% by incorporating the Agile process methodology.</w:t>
      </w:r>
    </w:p>
    <w:p>
      <w:pPr>
        <w:pStyle w:val="divdocumentulli"/>
        <w:numPr>
          <w:ilvl w:val="0"/>
          <w:numId w:val="1"/>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Converted cloud native templates from AWS CloudFormation to HashiCorp Terraform modules to increase the speed and reliability of infrastructure provisioning and deployment of AWS resources.</w:t>
      </w:r>
    </w:p>
    <w:p>
      <w:pPr>
        <w:pStyle w:val="divdocumentulli"/>
        <w:numPr>
          <w:ilvl w:val="0"/>
          <w:numId w:val="1"/>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Work closely with containers and build solutions with HashiCorp Terraform IaC to deliver fast and repeatable deployment times for converting an on-prem container application from running constantly to AWS Fargate Serverless solution that only run upon API requests instead of always running model to reduce cost by 30%.</w:t>
      </w:r>
    </w:p>
    <w:p>
      <w:pPr>
        <w:pStyle w:val="divdocumentulli"/>
        <w:numPr>
          <w:ilvl w:val="0"/>
          <w:numId w:val="1"/>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Developed migration plans with POC's, monitored data transfers, and created infrastructure services utilizing AWS EC2, S3, IAM, CloudFormation, and CloudTrail to securely architect solutions within tight project deadlines, resulting in reduced time and cost of 79%.</w:t>
      </w:r>
    </w:p>
    <w:p>
      <w:pPr>
        <w:pStyle w:val="divdocumentulli"/>
        <w:numPr>
          <w:ilvl w:val="0"/>
          <w:numId w:val="1"/>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Leveraged Infrastructure-as-code to pass automated test cases and deploy services across multiple AWS regions, resulting in 60% reduction in resource utilizations and 25% improvement in latency. Provided architectural best practice guidance for security and high availability of customer applications established guidelines for performance monitoring and enhanced auditing capabilities.</w:t>
      </w:r>
    </w:p>
    <w:p>
      <w:pPr>
        <w:pStyle w:val="divdocumentsinglecolumn"/>
        <w:pBdr>
          <w:top w:val="none" w:sz="0" w:space="0" w:color="auto"/>
          <w:left w:val="none" w:sz="0" w:space="0" w:color="auto"/>
          <w:bottom w:val="none" w:sz="0" w:space="0" w:color="auto"/>
          <w:right w:val="none" w:sz="0" w:space="0" w:color="auto"/>
        </w:pBdr>
        <w:spacing w:before="40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Style w:val="spanjobtitle"/>
          <w:rFonts w:ascii="Century Gothic" w:eastAsia="Century Gothic" w:hAnsi="Century Gothic" w:cs="Century Gothic"/>
          <w:b/>
          <w:bCs/>
          <w:color w:val="595959"/>
          <w:sz w:val="18"/>
          <w:szCs w:val="18"/>
        </w:rPr>
        <w:t>Cloud Support Engineer</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CloudHesive</w:t>
      </w:r>
      <w:r>
        <w:rPr>
          <w:rStyle w:val="span"/>
          <w:rFonts w:ascii="Century Gothic" w:eastAsia="Century Gothic" w:hAnsi="Century Gothic" w:cs="Century Gothic"/>
          <w:color w:val="595959"/>
          <w:sz w:val="18"/>
          <w:szCs w:val="18"/>
        </w:rPr>
        <w:t xml:space="preserve"> - </w:t>
      </w:r>
      <w:r>
        <w:rPr>
          <w:rStyle w:val="span"/>
          <w:rFonts w:ascii="Century Gothic" w:eastAsia="Century Gothic" w:hAnsi="Century Gothic" w:cs="Century Gothic"/>
          <w:color w:val="595959"/>
          <w:sz w:val="18"/>
          <w:szCs w:val="18"/>
        </w:rPr>
        <w:t>Fort Lauderdale</w:t>
      </w:r>
      <w:r>
        <w:rPr>
          <w:rStyle w:val="span"/>
          <w:rFonts w:ascii="Century Gothic" w:eastAsia="Century Gothic" w:hAnsi="Century Gothic" w:cs="Century Gothic"/>
          <w:color w:val="595959"/>
          <w:sz w:val="18"/>
          <w:szCs w:val="18"/>
        </w:rPr>
        <w:t xml:space="preserve">, </w:t>
      </w:r>
      <w:r>
        <w:rPr>
          <w:rStyle w:val="span"/>
          <w:rFonts w:ascii="Century Gothic" w:eastAsia="Century Gothic" w:hAnsi="Century Gothic" w:cs="Century Gothic"/>
          <w:color w:val="595959"/>
          <w:sz w:val="18"/>
          <w:szCs w:val="18"/>
        </w:rPr>
        <w:t>FL</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06/2021</w:t>
      </w:r>
      <w:r>
        <w:rPr>
          <w:rStyle w:val="span"/>
          <w:rFonts w:ascii="Century Gothic" w:eastAsia="Century Gothic" w:hAnsi="Century Gothic" w:cs="Century Gothic"/>
          <w:color w:val="595959"/>
          <w:sz w:val="18"/>
          <w:szCs w:val="18"/>
        </w:rPr>
        <w:t xml:space="preserve"> - </w:t>
      </w:r>
      <w:r>
        <w:rPr>
          <w:rStyle w:val="span"/>
          <w:rFonts w:ascii="Century Gothic" w:eastAsia="Century Gothic" w:hAnsi="Century Gothic" w:cs="Century Gothic"/>
          <w:color w:val="595959"/>
          <w:sz w:val="18"/>
          <w:szCs w:val="18"/>
        </w:rPr>
        <w:t>12/2021</w:t>
      </w:r>
      <w:r>
        <w:rPr>
          <w:rStyle w:val="singlecolumnspanpaddedlinenth-child1"/>
          <w:rFonts w:ascii="Century Gothic" w:eastAsia="Century Gothic" w:hAnsi="Century Gothic" w:cs="Century Gothic"/>
          <w:color w:val="595959"/>
          <w:sz w:val="18"/>
          <w:szCs w:val="18"/>
        </w:rPr>
        <w:t xml:space="preserve"> </w:t>
      </w:r>
    </w:p>
    <w:p>
      <w:pPr>
        <w:pStyle w:val="divdocumentulli"/>
        <w:numPr>
          <w:ilvl w:val="0"/>
          <w:numId w:val="2"/>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Apply cloud governance and security guardrails by putting SCPs in place to ensure that all security protocols are being followed.</w:t>
      </w:r>
    </w:p>
    <w:p>
      <w:pPr>
        <w:pStyle w:val="divdocumentulli"/>
        <w:numPr>
          <w:ilvl w:val="0"/>
          <w:numId w:val="2"/>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Assist team with cloud IAM issues by making sure everyone is granted least privilege access to desired accounts by modifying AWS CloudFormation templates.</w:t>
      </w:r>
    </w:p>
    <w:p>
      <w:pPr>
        <w:pStyle w:val="divdocumentulli"/>
        <w:numPr>
          <w:ilvl w:val="0"/>
          <w:numId w:val="2"/>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Carried out hourly monitoring periods with an in house application to ensure client environments continue to run efficiently.</w:t>
      </w:r>
    </w:p>
    <w:p>
      <w:pPr>
        <w:pStyle w:val="divdocumentulli"/>
        <w:numPr>
          <w:ilvl w:val="0"/>
          <w:numId w:val="2"/>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Collaborate with DevOps team in terraform builds and store source code using Git to Bitbucket.</w:t>
      </w:r>
    </w:p>
    <w:p>
      <w:pPr>
        <w:pStyle w:val="divdocumentulli"/>
        <w:numPr>
          <w:ilvl w:val="0"/>
          <w:numId w:val="2"/>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Completed Jira support tickets that designated in cloud support queue, prioritize and jobs as required to ensure customer satisfaction.</w:t>
      </w:r>
    </w:p>
    <w:p>
      <w:pPr>
        <w:pStyle w:val="divdocumentulli"/>
        <w:numPr>
          <w:ilvl w:val="0"/>
          <w:numId w:val="2"/>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Monitor/Track account and resource tagging reports to ensure that all account has proper tagging for audit guidelines.</w:t>
      </w:r>
    </w:p>
    <w:p>
      <w:pPr>
        <w:pStyle w:val="p"/>
        <w:spacing w:before="0" w:after="0" w:line="260" w:lineRule="atLeast"/>
        <w:ind w:left="400" w:right="400"/>
        <w:jc w:val="center"/>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 Maintain Monthly updates for organization's KPI's using excel and google sheets to analyze business cloud recourses and spending.</w:t>
      </w:r>
    </w:p>
    <w:p>
      <w:pPr>
        <w:pStyle w:val="divdocumentsinglecolumn"/>
        <w:pBdr>
          <w:top w:val="none" w:sz="0" w:space="0" w:color="auto"/>
          <w:left w:val="none" w:sz="0" w:space="0" w:color="auto"/>
          <w:bottom w:val="none" w:sz="0" w:space="0" w:color="auto"/>
          <w:right w:val="none" w:sz="0" w:space="0" w:color="auto"/>
        </w:pBdr>
        <w:spacing w:before="40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Style w:val="spanjobtitle"/>
          <w:rFonts w:ascii="Century Gothic" w:eastAsia="Century Gothic" w:hAnsi="Century Gothic" w:cs="Century Gothic"/>
          <w:b/>
          <w:bCs/>
          <w:color w:val="595959"/>
          <w:sz w:val="18"/>
          <w:szCs w:val="18"/>
        </w:rPr>
        <w:t>Cloud Support Engineer</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TEKsystems</w:t>
      </w:r>
      <w:r>
        <w:rPr>
          <w:rStyle w:val="span"/>
          <w:rFonts w:ascii="Century Gothic" w:eastAsia="Century Gothic" w:hAnsi="Century Gothic" w:cs="Century Gothic"/>
          <w:color w:val="595959"/>
          <w:sz w:val="18"/>
          <w:szCs w:val="18"/>
        </w:rPr>
        <w:t xml:space="preserve"> - </w:t>
      </w:r>
      <w:r>
        <w:rPr>
          <w:rStyle w:val="span"/>
          <w:rFonts w:ascii="Century Gothic" w:eastAsia="Century Gothic" w:hAnsi="Century Gothic" w:cs="Century Gothic"/>
          <w:color w:val="595959"/>
          <w:sz w:val="18"/>
          <w:szCs w:val="18"/>
        </w:rPr>
        <w:t>Mooresville</w:t>
      </w:r>
      <w:r>
        <w:rPr>
          <w:rStyle w:val="span"/>
          <w:rFonts w:ascii="Century Gothic" w:eastAsia="Century Gothic" w:hAnsi="Century Gothic" w:cs="Century Gothic"/>
          <w:color w:val="595959"/>
          <w:sz w:val="18"/>
          <w:szCs w:val="18"/>
        </w:rPr>
        <w:t xml:space="preserve">, </w:t>
      </w:r>
      <w:r>
        <w:rPr>
          <w:rStyle w:val="span"/>
          <w:rFonts w:ascii="Century Gothic" w:eastAsia="Century Gothic" w:hAnsi="Century Gothic" w:cs="Century Gothic"/>
          <w:color w:val="595959"/>
          <w:sz w:val="18"/>
          <w:szCs w:val="18"/>
        </w:rPr>
        <w:t>NC</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10/2020</w:t>
      </w:r>
      <w:r>
        <w:rPr>
          <w:rStyle w:val="span"/>
          <w:rFonts w:ascii="Century Gothic" w:eastAsia="Century Gothic" w:hAnsi="Century Gothic" w:cs="Century Gothic"/>
          <w:color w:val="595959"/>
          <w:sz w:val="18"/>
          <w:szCs w:val="18"/>
        </w:rPr>
        <w:t xml:space="preserve"> - </w:t>
      </w:r>
      <w:r>
        <w:rPr>
          <w:rStyle w:val="span"/>
          <w:rFonts w:ascii="Century Gothic" w:eastAsia="Century Gothic" w:hAnsi="Century Gothic" w:cs="Century Gothic"/>
          <w:color w:val="595959"/>
          <w:sz w:val="18"/>
          <w:szCs w:val="18"/>
        </w:rPr>
        <w:t>08/2021</w:t>
      </w:r>
      <w:r>
        <w:rPr>
          <w:rStyle w:val="singlecolumnspanpaddedlinenth-child1"/>
          <w:rFonts w:ascii="Century Gothic" w:eastAsia="Century Gothic" w:hAnsi="Century Gothic" w:cs="Century Gothic"/>
          <w:color w:val="595959"/>
          <w:sz w:val="18"/>
          <w:szCs w:val="18"/>
        </w:rPr>
        <w:t xml:space="preserve"> </w:t>
      </w:r>
    </w:p>
    <w:p>
      <w:pPr>
        <w:pStyle w:val="divdocumentulli"/>
        <w:numPr>
          <w:ilvl w:val="0"/>
          <w:numId w:val="3"/>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Assist team with cloud IAM issues by making sure everyone is granted least privilege access to desired accounts.</w:t>
      </w:r>
    </w:p>
    <w:p>
      <w:pPr>
        <w:pStyle w:val="divdocumentulli"/>
        <w:numPr>
          <w:ilvl w:val="0"/>
          <w:numId w:val="3"/>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Collaborate with DevOps team in Terraform builds and store source code using Code Commit.</w:t>
      </w:r>
    </w:p>
    <w:p>
      <w:pPr>
        <w:pStyle w:val="divdocumentulli"/>
        <w:numPr>
          <w:ilvl w:val="0"/>
          <w:numId w:val="3"/>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Assist with Cloud migration and application deployment using DevOps Methodology CI/CD using tools such as Jenkins for end to end automation.</w:t>
      </w:r>
    </w:p>
    <w:p>
      <w:pPr>
        <w:pStyle w:val="divdocumentulli"/>
        <w:numPr>
          <w:ilvl w:val="0"/>
          <w:numId w:val="3"/>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Log and track Jira support tickets designated in cloud support queue, prioritize and jobs as required to ensure customer satisfaction.</w:t>
      </w:r>
    </w:p>
    <w:p>
      <w:pPr>
        <w:pStyle w:val="divdocumentulli"/>
        <w:numPr>
          <w:ilvl w:val="0"/>
          <w:numId w:val="3"/>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Monitor/Track account and resource tagging reports to ensure that all account has proper tagging for audit guidelines.</w:t>
      </w:r>
    </w:p>
    <w:p>
      <w:pPr>
        <w:pStyle w:val="divdocumentsinglecolumn"/>
        <w:pBdr>
          <w:top w:val="none" w:sz="0" w:space="0" w:color="auto"/>
          <w:left w:val="none" w:sz="0" w:space="0" w:color="auto"/>
          <w:bottom w:val="none" w:sz="0" w:space="0" w:color="auto"/>
          <w:right w:val="none" w:sz="0" w:space="0" w:color="auto"/>
        </w:pBdr>
        <w:spacing w:before="40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Style w:val="spanjobtitle"/>
          <w:rFonts w:ascii="Century Gothic" w:eastAsia="Century Gothic" w:hAnsi="Century Gothic" w:cs="Century Gothic"/>
          <w:b/>
          <w:bCs/>
          <w:color w:val="595959"/>
          <w:sz w:val="18"/>
          <w:szCs w:val="18"/>
        </w:rPr>
        <w:t>Cloud Support Engineer</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 xml:space="preserve">Gentel Terragrade </w:t>
      </w:r>
      <w:r>
        <w:rPr>
          <w:rStyle w:val="span"/>
          <w:rFonts w:ascii="Century Gothic" w:eastAsia="Century Gothic" w:hAnsi="Century Gothic" w:cs="Century Gothic"/>
          <w:color w:val="595959"/>
          <w:sz w:val="18"/>
          <w:szCs w:val="18"/>
        </w:rPr>
        <w:t xml:space="preserve">- </w:t>
      </w:r>
      <w:r>
        <w:rPr>
          <w:rStyle w:val="span"/>
          <w:rFonts w:ascii="Century Gothic" w:eastAsia="Century Gothic" w:hAnsi="Century Gothic" w:cs="Century Gothic"/>
          <w:color w:val="595959"/>
          <w:sz w:val="18"/>
          <w:szCs w:val="18"/>
        </w:rPr>
        <w:t>Lanham</w:t>
      </w:r>
      <w:r>
        <w:rPr>
          <w:rStyle w:val="span"/>
          <w:rFonts w:ascii="Century Gothic" w:eastAsia="Century Gothic" w:hAnsi="Century Gothic" w:cs="Century Gothic"/>
          <w:color w:val="595959"/>
          <w:sz w:val="18"/>
          <w:szCs w:val="18"/>
        </w:rPr>
        <w:t xml:space="preserve">, </w:t>
      </w:r>
      <w:r>
        <w:rPr>
          <w:rStyle w:val="span"/>
          <w:rFonts w:ascii="Century Gothic" w:eastAsia="Century Gothic" w:hAnsi="Century Gothic" w:cs="Century Gothic"/>
          <w:color w:val="595959"/>
          <w:sz w:val="18"/>
          <w:szCs w:val="18"/>
        </w:rPr>
        <w:t>MD</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05/2017</w:t>
      </w:r>
      <w:r>
        <w:rPr>
          <w:rStyle w:val="span"/>
          <w:rFonts w:ascii="Century Gothic" w:eastAsia="Century Gothic" w:hAnsi="Century Gothic" w:cs="Century Gothic"/>
          <w:color w:val="595959"/>
          <w:sz w:val="18"/>
          <w:szCs w:val="18"/>
        </w:rPr>
        <w:t xml:space="preserve"> - </w:t>
      </w:r>
      <w:r>
        <w:rPr>
          <w:rStyle w:val="span"/>
          <w:rFonts w:ascii="Century Gothic" w:eastAsia="Century Gothic" w:hAnsi="Century Gothic" w:cs="Century Gothic"/>
          <w:color w:val="595959"/>
          <w:sz w:val="18"/>
          <w:szCs w:val="18"/>
        </w:rPr>
        <w:t>10/2020</w:t>
      </w:r>
      <w:r>
        <w:rPr>
          <w:rStyle w:val="singlecolumnspanpaddedlinenth-child1"/>
          <w:rFonts w:ascii="Century Gothic" w:eastAsia="Century Gothic" w:hAnsi="Century Gothic" w:cs="Century Gothic"/>
          <w:color w:val="595959"/>
          <w:sz w:val="18"/>
          <w:szCs w:val="18"/>
        </w:rPr>
        <w:t xml:space="preserve"> </w:t>
      </w:r>
    </w:p>
    <w:p>
      <w:pPr>
        <w:pStyle w:val="divdocumentulli"/>
        <w:numPr>
          <w:ilvl w:val="0"/>
          <w:numId w:val="4"/>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Provided customer service to end users.</w:t>
      </w:r>
    </w:p>
    <w:p>
      <w:pPr>
        <w:pStyle w:val="divdocumentulli"/>
        <w:numPr>
          <w:ilvl w:val="0"/>
          <w:numId w:val="4"/>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Interfaced with Data Center teams to resolve customer issues.</w:t>
      </w:r>
    </w:p>
    <w:p>
      <w:pPr>
        <w:pStyle w:val="divdocumentulli"/>
        <w:numPr>
          <w:ilvl w:val="0"/>
          <w:numId w:val="4"/>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Terraform (Managed and built AWS infrastructure using IaC in development and test environments).</w:t>
      </w:r>
    </w:p>
    <w:p>
      <w:pPr>
        <w:pStyle w:val="divdocumentulli"/>
        <w:numPr>
          <w:ilvl w:val="0"/>
          <w:numId w:val="4"/>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Monitored metrics in the AWS environment with Cloudwatch services.</w:t>
      </w:r>
    </w:p>
    <w:p>
      <w:pPr>
        <w:pStyle w:val="divdocumentulli"/>
        <w:numPr>
          <w:ilvl w:val="0"/>
          <w:numId w:val="4"/>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Installed and troubleshot various network issues.</w:t>
      </w:r>
    </w:p>
    <w:p>
      <w:pPr>
        <w:pStyle w:val="divdocumentulli"/>
        <w:numPr>
          <w:ilvl w:val="0"/>
          <w:numId w:val="4"/>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Secured company and customer data in S3, EBS storage.</w:t>
      </w:r>
    </w:p>
    <w:p>
      <w:pPr>
        <w:pStyle w:val="divdocumentsinglecolumn"/>
        <w:pBdr>
          <w:top w:val="none" w:sz="0" w:space="0" w:color="auto"/>
          <w:left w:val="none" w:sz="0" w:space="0" w:color="auto"/>
          <w:bottom w:val="none" w:sz="0" w:space="0" w:color="auto"/>
          <w:right w:val="none" w:sz="0" w:space="0" w:color="auto"/>
        </w:pBdr>
        <w:spacing w:before="40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Style w:val="spanjobtitle"/>
          <w:rFonts w:ascii="Century Gothic" w:eastAsia="Century Gothic" w:hAnsi="Century Gothic" w:cs="Century Gothic"/>
          <w:b/>
          <w:bCs/>
          <w:color w:val="595959"/>
          <w:sz w:val="18"/>
          <w:szCs w:val="18"/>
        </w:rPr>
        <w:t>Help Desk Specialist</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Lagos State Government</w:t>
      </w:r>
      <w:r>
        <w:rPr>
          <w:rStyle w:val="span"/>
          <w:rFonts w:ascii="Century Gothic" w:eastAsia="Century Gothic" w:hAnsi="Century Gothic" w:cs="Century Gothic"/>
          <w:color w:val="595959"/>
          <w:sz w:val="18"/>
          <w:szCs w:val="18"/>
        </w:rPr>
        <w:t xml:space="preserve"> - </w:t>
      </w:r>
      <w:r>
        <w:rPr>
          <w:rStyle w:val="span"/>
          <w:rFonts w:ascii="Century Gothic" w:eastAsia="Century Gothic" w:hAnsi="Century Gothic" w:cs="Century Gothic"/>
          <w:color w:val="595959"/>
          <w:sz w:val="18"/>
          <w:szCs w:val="18"/>
        </w:rPr>
        <w:t>Ikoyi</w:t>
      </w:r>
      <w:r>
        <w:rPr>
          <w:rStyle w:val="span"/>
          <w:rFonts w:ascii="Century Gothic" w:eastAsia="Century Gothic" w:hAnsi="Century Gothic" w:cs="Century Gothic"/>
          <w:color w:val="595959"/>
          <w:sz w:val="18"/>
          <w:szCs w:val="18"/>
        </w:rPr>
        <w:t xml:space="preserve">, </w:t>
      </w:r>
      <w:r>
        <w:rPr>
          <w:rStyle w:val="span"/>
          <w:rFonts w:ascii="Century Gothic" w:eastAsia="Century Gothic" w:hAnsi="Century Gothic" w:cs="Century Gothic"/>
          <w:color w:val="595959"/>
          <w:sz w:val="18"/>
          <w:szCs w:val="18"/>
        </w:rPr>
        <w:t>Lagos</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09/2015</w:t>
      </w:r>
      <w:r>
        <w:rPr>
          <w:rStyle w:val="span"/>
          <w:rFonts w:ascii="Century Gothic" w:eastAsia="Century Gothic" w:hAnsi="Century Gothic" w:cs="Century Gothic"/>
          <w:color w:val="595959"/>
          <w:sz w:val="18"/>
          <w:szCs w:val="18"/>
        </w:rPr>
        <w:t xml:space="preserve"> - </w:t>
      </w:r>
      <w:r>
        <w:rPr>
          <w:rStyle w:val="span"/>
          <w:rFonts w:ascii="Century Gothic" w:eastAsia="Century Gothic" w:hAnsi="Century Gothic" w:cs="Century Gothic"/>
          <w:color w:val="595959"/>
          <w:sz w:val="18"/>
          <w:szCs w:val="18"/>
        </w:rPr>
        <w:t>03/2017</w:t>
      </w:r>
      <w:r>
        <w:rPr>
          <w:rStyle w:val="singlecolumnspanpaddedlinenth-child1"/>
          <w:rFonts w:ascii="Century Gothic" w:eastAsia="Century Gothic" w:hAnsi="Century Gothic" w:cs="Century Gothic"/>
          <w:color w:val="595959"/>
          <w:sz w:val="18"/>
          <w:szCs w:val="18"/>
        </w:rPr>
        <w:t xml:space="preserve"> </w:t>
      </w:r>
    </w:p>
    <w:p>
      <w:pPr>
        <w:pStyle w:val="divdocumentulli"/>
        <w:numPr>
          <w:ilvl w:val="0"/>
          <w:numId w:val="5"/>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Maintained a database utilizing the ticketing system of all telephone calls and messages received requesting customer assistance.</w:t>
      </w:r>
    </w:p>
    <w:p>
      <w:pPr>
        <w:pStyle w:val="divdocumentulli"/>
        <w:numPr>
          <w:ilvl w:val="0"/>
          <w:numId w:val="5"/>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Resolved all customer calls/issues within 20 minutes timeframe or escalate the call or ticket to the appropriate queue/group for resolution (Tier 1, Tier 2, Account Administration, Mobile Support, Asset Management, Training Team, and Audiovisual Support).</w:t>
      </w:r>
    </w:p>
    <w:p>
      <w:pPr>
        <w:pStyle w:val="divdocumentulli"/>
        <w:numPr>
          <w:ilvl w:val="0"/>
          <w:numId w:val="5"/>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Maintained and monitored all incidents records within the ticketing systemInstalled, configured and managed Network Scanners Environments, smartboards and Tablets.</w:t>
      </w:r>
    </w:p>
    <w:p>
      <w:pPr>
        <w:pStyle w:val="divdocumentheading"/>
        <w:pBdr>
          <w:top w:val="none" w:sz="0" w:space="0" w:color="auto"/>
          <w:left w:val="none" w:sz="0" w:space="0" w:color="auto"/>
          <w:bottom w:val="none" w:sz="0" w:space="14" w:color="auto"/>
          <w:right w:val="none" w:sz="0" w:space="0" w:color="auto"/>
        </w:pBdr>
        <w:tabs>
          <w:tab w:val="left" w:pos="4987"/>
          <w:tab w:val="left" w:pos="11240"/>
        </w:tabs>
        <w:spacing w:before="420" w:line="260" w:lineRule="atLeast"/>
        <w:ind w:left="0" w:right="0"/>
        <w:jc w:val="center"/>
        <w:rPr>
          <w:rFonts w:ascii="Courier New" w:eastAsia="Courier New" w:hAnsi="Courier New" w:cs="Courier New"/>
          <w:b/>
          <w:bCs/>
          <w:color w:val="595959"/>
          <w:sz w:val="18"/>
          <w:szCs w:val="18"/>
          <w:bdr w:val="none" w:sz="0" w:space="0" w:color="auto"/>
          <w:vertAlign w:val="baseline"/>
        </w:rPr>
      </w:pPr>
      <w:r>
        <w:rPr>
          <w:rFonts w:ascii="Courier New" w:eastAsia="Courier New" w:hAnsi="Courier New" w:cs="Courier New"/>
          <w:b/>
          <w:bCs/>
          <w:color w:val="595959"/>
          <w:sz w:val="18"/>
          <w:szCs w:val="18"/>
          <w:bdr w:val="none" w:sz="0" w:space="0" w:color="auto"/>
          <w:vertAlign w:val="baseline"/>
        </w:rPr>
        <w:t xml:space="preserve"> </w:t>
      </w:r>
      <w:r>
        <w:rPr>
          <w:rFonts w:ascii="Courier New" w:eastAsia="Courier New" w:hAnsi="Courier New" w:cs="Courier New"/>
          <w:strike/>
          <w:color w:val="595959"/>
          <w:sz w:val="24"/>
        </w:rPr>
        <w:tab/>
      </w:r>
      <w:r>
        <w:rPr>
          <w:rStyle w:val="divdocumentdivsectiontitle"/>
          <w:rFonts w:ascii="Courier New" w:eastAsia="Courier New" w:hAnsi="Courier New" w:cs="Courier New"/>
          <w:b/>
          <w:bCs/>
        </w:rPr>
        <w:t xml:space="preserve">  Skills  </w:t>
      </w:r>
      <w:r>
        <w:rPr>
          <w:rFonts w:ascii="Courier New" w:eastAsia="Courier New" w:hAnsi="Courier New" w:cs="Courier New"/>
          <w:strike/>
          <w:color w:val="595959"/>
          <w:sz w:val="24"/>
        </w:rPr>
        <w:tab/>
      </w:r>
    </w:p>
    <w:tbl>
      <w:tblPr>
        <w:tblStyle w:val="divdocumenttable"/>
        <w:tblW w:w="0" w:type="auto"/>
        <w:tblInd w:w="400" w:type="dxa"/>
        <w:tblLayout w:type="fixed"/>
        <w:tblCellMar>
          <w:top w:w="0" w:type="dxa"/>
          <w:left w:w="0" w:type="dxa"/>
          <w:bottom w:w="0" w:type="dxa"/>
          <w:right w:w="0" w:type="dxa"/>
        </w:tblCellMar>
        <w:tblLook w:val="05E0"/>
      </w:tblPr>
      <w:tblGrid>
        <w:gridCol w:w="5420"/>
        <w:gridCol w:w="5420"/>
      </w:tblGrid>
      <w:tr>
        <w:tblPrEx>
          <w:tblW w:w="0" w:type="auto"/>
          <w:tblInd w:w="400" w:type="dxa"/>
          <w:tblLayout w:type="fixed"/>
          <w:tblCellMar>
            <w:top w:w="0" w:type="dxa"/>
            <w:left w:w="0" w:type="dxa"/>
            <w:bottom w:w="0" w:type="dxa"/>
            <w:right w:w="0" w:type="dxa"/>
          </w:tblCellMar>
          <w:tblLook w:val="05E0"/>
        </w:tblPrEx>
        <w:tc>
          <w:tcPr>
            <w:tcW w:w="5420" w:type="dxa"/>
            <w:noWrap w:val="0"/>
            <w:tcMar>
              <w:top w:w="0" w:type="dxa"/>
              <w:left w:w="0" w:type="dxa"/>
              <w:bottom w:w="0" w:type="dxa"/>
              <w:right w:w="0" w:type="dxa"/>
            </w:tcMar>
            <w:vAlign w:val="top"/>
            <w:hideMark/>
          </w:tcPr>
          <w:p>
            <w:pPr>
              <w:pStyle w:val="divdocumentulli"/>
              <w:numPr>
                <w:ilvl w:val="0"/>
                <w:numId w:val="6"/>
              </w:numPr>
              <w:spacing w:before="0"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Cloud Infrastructure</w:t>
            </w:r>
          </w:p>
          <w:p>
            <w:pPr>
              <w:pStyle w:val="divdocumentulli"/>
              <w:numPr>
                <w:ilvl w:val="0"/>
                <w:numId w:val="6"/>
              </w:numPr>
              <w:spacing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Cloud Engineering</w:t>
            </w:r>
          </w:p>
          <w:p>
            <w:pPr>
              <w:pStyle w:val="divdocumentulli"/>
              <w:numPr>
                <w:ilvl w:val="0"/>
                <w:numId w:val="6"/>
              </w:numPr>
              <w:spacing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Infrastructure as Code</w:t>
            </w:r>
          </w:p>
          <w:p>
            <w:pPr>
              <w:pStyle w:val="divdocumentulli"/>
              <w:numPr>
                <w:ilvl w:val="0"/>
                <w:numId w:val="6"/>
              </w:numPr>
              <w:spacing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Python</w:t>
            </w:r>
          </w:p>
          <w:p>
            <w:pPr>
              <w:pStyle w:val="divdocumentulli"/>
              <w:numPr>
                <w:ilvl w:val="0"/>
                <w:numId w:val="6"/>
              </w:numPr>
              <w:spacing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HTML</w:t>
            </w:r>
          </w:p>
          <w:p>
            <w:pPr>
              <w:pStyle w:val="divdocumentulli"/>
              <w:numPr>
                <w:ilvl w:val="0"/>
                <w:numId w:val="6"/>
              </w:numPr>
              <w:spacing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Windows</w:t>
            </w:r>
          </w:p>
          <w:p>
            <w:pPr>
              <w:pStyle w:val="divdocumentulli"/>
              <w:numPr>
                <w:ilvl w:val="0"/>
                <w:numId w:val="6"/>
              </w:numPr>
              <w:spacing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Mac OS</w:t>
            </w:r>
          </w:p>
          <w:p>
            <w:pPr>
              <w:pStyle w:val="divdocumentulli"/>
              <w:numPr>
                <w:ilvl w:val="0"/>
                <w:numId w:val="6"/>
              </w:numPr>
              <w:spacing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Linux</w:t>
            </w:r>
          </w:p>
          <w:p>
            <w:pPr>
              <w:pStyle w:val="divdocumentulli"/>
              <w:numPr>
                <w:ilvl w:val="0"/>
                <w:numId w:val="6"/>
              </w:numPr>
              <w:spacing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Bash Scripting</w:t>
            </w:r>
          </w:p>
          <w:p>
            <w:pPr>
              <w:pStyle w:val="divdocumentulli"/>
              <w:numPr>
                <w:ilvl w:val="0"/>
                <w:numId w:val="6"/>
              </w:numPr>
              <w:spacing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AWS (EBS, S3, IAM, AWS CLI, Load Balancing, AutoScaling, VPC)</w:t>
            </w:r>
          </w:p>
          <w:p>
            <w:pPr>
              <w:pStyle w:val="divdocumentulli"/>
              <w:numPr>
                <w:ilvl w:val="0"/>
                <w:numId w:val="6"/>
              </w:numPr>
              <w:spacing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Git</w:t>
            </w:r>
          </w:p>
        </w:tc>
        <w:tc>
          <w:tcPr>
            <w:tcW w:w="5420" w:type="dxa"/>
            <w:tcBorders>
              <w:left w:val="single" w:sz="8" w:space="0" w:color="FEFDFD"/>
            </w:tcBorders>
            <w:noWrap w:val="0"/>
            <w:tcMar>
              <w:top w:w="0" w:type="dxa"/>
              <w:left w:w="0" w:type="dxa"/>
              <w:bottom w:w="0" w:type="dxa"/>
              <w:right w:w="0" w:type="dxa"/>
            </w:tcMar>
            <w:vAlign w:val="top"/>
            <w:hideMark/>
          </w:tcPr>
          <w:p>
            <w:pPr>
              <w:pStyle w:val="divdocumentulli"/>
              <w:numPr>
                <w:ilvl w:val="0"/>
                <w:numId w:val="7"/>
              </w:numPr>
              <w:spacing w:before="0"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Elastic Beanstalk</w:t>
            </w:r>
          </w:p>
          <w:p>
            <w:pPr>
              <w:pStyle w:val="divdocumentulli"/>
              <w:numPr>
                <w:ilvl w:val="0"/>
                <w:numId w:val="7"/>
              </w:numPr>
              <w:spacing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CloudFront</w:t>
            </w:r>
          </w:p>
          <w:p>
            <w:pPr>
              <w:pStyle w:val="divdocumentulli"/>
              <w:numPr>
                <w:ilvl w:val="0"/>
                <w:numId w:val="7"/>
              </w:numPr>
              <w:spacing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VScode</w:t>
            </w:r>
          </w:p>
          <w:p>
            <w:pPr>
              <w:pStyle w:val="divdocumentulli"/>
              <w:numPr>
                <w:ilvl w:val="0"/>
                <w:numId w:val="7"/>
              </w:numPr>
              <w:spacing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CI/CD</w:t>
            </w:r>
          </w:p>
          <w:p>
            <w:pPr>
              <w:pStyle w:val="divdocumentulli"/>
              <w:numPr>
                <w:ilvl w:val="0"/>
                <w:numId w:val="7"/>
              </w:numPr>
              <w:spacing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Networking</w:t>
            </w:r>
          </w:p>
          <w:p>
            <w:pPr>
              <w:pStyle w:val="divdocumentulli"/>
              <w:numPr>
                <w:ilvl w:val="0"/>
                <w:numId w:val="7"/>
              </w:numPr>
              <w:spacing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Jira</w:t>
            </w:r>
          </w:p>
          <w:p>
            <w:pPr>
              <w:pStyle w:val="divdocumentulli"/>
              <w:numPr>
                <w:ilvl w:val="0"/>
                <w:numId w:val="7"/>
              </w:numPr>
              <w:spacing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ServiceNow</w:t>
            </w:r>
          </w:p>
          <w:p>
            <w:pPr>
              <w:pStyle w:val="divdocumentulli"/>
              <w:numPr>
                <w:ilvl w:val="0"/>
                <w:numId w:val="7"/>
              </w:numPr>
              <w:spacing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Docker</w:t>
            </w:r>
          </w:p>
          <w:p>
            <w:pPr>
              <w:pStyle w:val="divdocumentulli"/>
              <w:numPr>
                <w:ilvl w:val="0"/>
                <w:numId w:val="7"/>
              </w:numPr>
              <w:spacing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Monitoring</w:t>
            </w:r>
          </w:p>
          <w:p>
            <w:pPr>
              <w:pStyle w:val="divdocumentulli"/>
              <w:numPr>
                <w:ilvl w:val="0"/>
                <w:numId w:val="7"/>
              </w:numPr>
              <w:spacing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Troubleshooting</w:t>
            </w:r>
          </w:p>
        </w:tc>
      </w:tr>
    </w:tbl>
    <w:p>
      <w:pPr>
        <w:pStyle w:val="divdocumentheading"/>
        <w:pBdr>
          <w:top w:val="none" w:sz="0" w:space="0" w:color="auto"/>
          <w:left w:val="none" w:sz="0" w:space="0" w:color="auto"/>
          <w:bottom w:val="none" w:sz="0" w:space="14" w:color="auto"/>
          <w:right w:val="none" w:sz="0" w:space="0" w:color="auto"/>
        </w:pBdr>
        <w:tabs>
          <w:tab w:val="left" w:pos="4393"/>
          <w:tab w:val="left" w:pos="11240"/>
        </w:tabs>
        <w:spacing w:before="420" w:line="260" w:lineRule="atLeast"/>
        <w:ind w:left="0" w:right="0"/>
        <w:jc w:val="center"/>
        <w:rPr>
          <w:rFonts w:ascii="Courier New" w:eastAsia="Courier New" w:hAnsi="Courier New" w:cs="Courier New"/>
          <w:b/>
          <w:bCs/>
          <w:color w:val="595959"/>
          <w:sz w:val="18"/>
          <w:szCs w:val="18"/>
          <w:bdr w:val="none" w:sz="0" w:space="0" w:color="auto"/>
          <w:vertAlign w:val="baseline"/>
        </w:rPr>
      </w:pPr>
      <w:r>
        <w:rPr>
          <w:rFonts w:ascii="Courier New" w:eastAsia="Courier New" w:hAnsi="Courier New" w:cs="Courier New"/>
          <w:b/>
          <w:bCs/>
          <w:color w:val="595959"/>
          <w:sz w:val="18"/>
          <w:szCs w:val="18"/>
          <w:bdr w:val="none" w:sz="0" w:space="0" w:color="auto"/>
          <w:vertAlign w:val="baseline"/>
        </w:rPr>
        <w:t xml:space="preserve"> </w:t>
      </w:r>
      <w:r>
        <w:rPr>
          <w:rFonts w:ascii="Courier New" w:eastAsia="Courier New" w:hAnsi="Courier New" w:cs="Courier New"/>
          <w:strike/>
          <w:color w:val="595959"/>
          <w:sz w:val="24"/>
        </w:rPr>
        <w:tab/>
      </w:r>
      <w:r>
        <w:rPr>
          <w:rStyle w:val="divdocumentdivsectiontitle"/>
          <w:rFonts w:ascii="Courier New" w:eastAsia="Courier New" w:hAnsi="Courier New" w:cs="Courier New"/>
          <w:b/>
          <w:bCs/>
        </w:rPr>
        <w:t xml:space="preserve">  Certifications  </w:t>
      </w:r>
      <w:r>
        <w:rPr>
          <w:rFonts w:ascii="Courier New" w:eastAsia="Courier New" w:hAnsi="Courier New" w:cs="Courier New"/>
          <w:strike/>
          <w:color w:val="595959"/>
          <w:sz w:val="24"/>
        </w:rPr>
        <w:tab/>
      </w:r>
    </w:p>
    <w:p>
      <w:pPr>
        <w:pStyle w:val="divdocumentulli"/>
        <w:numPr>
          <w:ilvl w:val="0"/>
          <w:numId w:val="8"/>
        </w:numPr>
        <w:pBdr>
          <w:top w:val="none" w:sz="0" w:space="0" w:color="auto"/>
          <w:left w:val="none" w:sz="0" w:space="0" w:color="auto"/>
          <w:bottom w:val="none" w:sz="0" w:space="0" w:color="auto"/>
          <w:right w:val="none" w:sz="0" w:space="0" w:color="auto"/>
        </w:pBdr>
        <w:spacing w:before="0" w:after="0" w:line="260" w:lineRule="atLeast"/>
        <w:ind w:left="860" w:right="40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AWS Certified Cloud Practitioner</w:t>
      </w:r>
    </w:p>
    <w:p>
      <w:pPr>
        <w:pStyle w:val="divdocumentulli"/>
        <w:numPr>
          <w:ilvl w:val="0"/>
          <w:numId w:val="8"/>
        </w:numPr>
        <w:spacing w:after="0" w:line="260" w:lineRule="atLeast"/>
        <w:ind w:left="860" w:right="40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AWS Certified Solutions Architect - Associate</w:t>
      </w:r>
    </w:p>
    <w:p>
      <w:pPr>
        <w:pStyle w:val="divdocumentulli"/>
        <w:numPr>
          <w:ilvl w:val="0"/>
          <w:numId w:val="8"/>
        </w:numPr>
        <w:spacing w:after="0" w:line="260" w:lineRule="atLeast"/>
        <w:ind w:left="860" w:right="40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AWS Certified SysOps Administrator - Associate</w:t>
      </w:r>
    </w:p>
    <w:p>
      <w:pPr>
        <w:pStyle w:val="divdocumentulli"/>
        <w:numPr>
          <w:ilvl w:val="0"/>
          <w:numId w:val="8"/>
        </w:numPr>
        <w:spacing w:after="0" w:line="260" w:lineRule="atLeast"/>
        <w:ind w:left="860" w:right="40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Hashicorp Certified Terraform Associate</w:t>
      </w:r>
    </w:p>
    <w:p>
      <w:pPr>
        <w:pStyle w:val="divdocumentulli"/>
        <w:numPr>
          <w:ilvl w:val="0"/>
          <w:numId w:val="8"/>
        </w:numPr>
        <w:spacing w:after="0" w:line="260" w:lineRule="atLeast"/>
        <w:ind w:left="860" w:right="40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Linux Essentials</w:t>
      </w:r>
    </w:p>
    <w:p>
      <w:pPr>
        <w:pStyle w:val="divdocumentheading"/>
        <w:pBdr>
          <w:top w:val="none" w:sz="0" w:space="0" w:color="auto"/>
          <w:left w:val="none" w:sz="0" w:space="0" w:color="auto"/>
          <w:bottom w:val="none" w:sz="0" w:space="14" w:color="auto"/>
          <w:right w:val="none" w:sz="0" w:space="0" w:color="auto"/>
        </w:pBdr>
        <w:tabs>
          <w:tab w:val="left" w:pos="3800"/>
          <w:tab w:val="left" w:pos="11240"/>
        </w:tabs>
        <w:spacing w:before="420" w:line="260" w:lineRule="atLeast"/>
        <w:ind w:left="0" w:right="0"/>
        <w:jc w:val="center"/>
        <w:rPr>
          <w:rFonts w:ascii="Courier New" w:eastAsia="Courier New" w:hAnsi="Courier New" w:cs="Courier New"/>
          <w:b/>
          <w:bCs/>
          <w:color w:val="595959"/>
          <w:sz w:val="18"/>
          <w:szCs w:val="18"/>
          <w:bdr w:val="none" w:sz="0" w:space="0" w:color="auto"/>
          <w:vertAlign w:val="baseline"/>
        </w:rPr>
      </w:pPr>
      <w:r>
        <w:rPr>
          <w:rFonts w:ascii="Courier New" w:eastAsia="Courier New" w:hAnsi="Courier New" w:cs="Courier New"/>
          <w:b/>
          <w:bCs/>
          <w:color w:val="595959"/>
          <w:sz w:val="18"/>
          <w:szCs w:val="18"/>
          <w:bdr w:val="none" w:sz="0" w:space="0" w:color="auto"/>
          <w:vertAlign w:val="baseline"/>
        </w:rPr>
        <w:t xml:space="preserve"> </w:t>
      </w:r>
      <w:r>
        <w:rPr>
          <w:rFonts w:ascii="Courier New" w:eastAsia="Courier New" w:hAnsi="Courier New" w:cs="Courier New"/>
          <w:strike/>
          <w:color w:val="595959"/>
          <w:sz w:val="24"/>
        </w:rPr>
        <w:tab/>
      </w:r>
      <w:r>
        <w:rPr>
          <w:rStyle w:val="divdocumentdivsectiontitle"/>
          <w:rFonts w:ascii="Courier New" w:eastAsia="Courier New" w:hAnsi="Courier New" w:cs="Courier New"/>
          <w:b/>
          <w:bCs/>
        </w:rPr>
        <w:t xml:space="preserve">  Education and Training  </w:t>
      </w:r>
      <w:r>
        <w:rPr>
          <w:rFonts w:ascii="Courier New" w:eastAsia="Courier New" w:hAnsi="Courier New" w:cs="Courier New"/>
          <w:strike/>
          <w:color w:val="595959"/>
          <w:sz w:val="24"/>
        </w:rPr>
        <w:tab/>
      </w:r>
    </w:p>
    <w:p>
      <w:pPr>
        <w:pStyle w:val="divdocumentsinglecolumn"/>
        <w:pBdr>
          <w:top w:val="none" w:sz="0" w:space="0" w:color="auto"/>
          <w:left w:val="none" w:sz="0" w:space="0" w:color="auto"/>
          <w:bottom w:val="none" w:sz="0" w:space="0" w:color="auto"/>
          <w:right w:val="none" w:sz="0" w:space="0" w:color="auto"/>
        </w:pBdr>
        <w:spacing w:before="0" w:after="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rPr>
        <w:t>University Of Nigeria</w:t>
      </w:r>
      <w:r>
        <w:rPr>
          <w:rStyle w:val="sprtr"/>
          <w:rFonts w:ascii="Century Gothic" w:eastAsia="Century Gothic" w:hAnsi="Century Gothic" w:cs="Century Gothic"/>
          <w:color w:val="595959"/>
          <w:sz w:val="18"/>
          <w:szCs w:val="18"/>
        </w:rPr>
        <w:t>  |  </w:t>
      </w:r>
      <w:r>
        <w:rPr>
          <w:rStyle w:val="singlecolumnspanpaddedlinenth-child1"/>
          <w:rFonts w:ascii="Century Gothic" w:eastAsia="Century Gothic" w:hAnsi="Century Gothic" w:cs="Century Gothic"/>
          <w:color w:val="595959"/>
          <w:sz w:val="18"/>
          <w:szCs w:val="18"/>
        </w:rPr>
        <w:t xml:space="preserve"> </w:t>
      </w:r>
      <w:r>
        <w:rPr>
          <w:rStyle w:val="span"/>
          <w:rFonts w:ascii="Century Gothic" w:eastAsia="Century Gothic" w:hAnsi="Century Gothic" w:cs="Century Gothic"/>
          <w:color w:val="595959"/>
          <w:sz w:val="18"/>
          <w:szCs w:val="18"/>
        </w:rPr>
        <w:t>Nsukka</w:t>
      </w:r>
      <w:r>
        <w:rPr>
          <w:rStyle w:val="singlecolumnspanpaddedlinenth-child1"/>
          <w:rFonts w:ascii="Century Gothic" w:eastAsia="Century Gothic" w:hAnsi="Century Gothic" w:cs="Century Gothic"/>
          <w:color w:val="595959"/>
          <w:sz w:val="18"/>
          <w:szCs w:val="18"/>
        </w:rPr>
        <w:t xml:space="preserve"> </w:t>
      </w:r>
      <w:r>
        <w:rPr>
          <w:rStyle w:val="sprtr"/>
          <w:rFonts w:ascii="Century Gothic" w:eastAsia="Century Gothic" w:hAnsi="Century Gothic" w:cs="Century Gothic"/>
          <w:color w:val="595959"/>
          <w:sz w:val="18"/>
          <w:szCs w:val="18"/>
        </w:rPr>
        <w:t>  |  </w:t>
      </w:r>
      <w:r>
        <w:rPr>
          <w:rStyle w:val="span"/>
          <w:rFonts w:ascii="Century Gothic" w:eastAsia="Century Gothic" w:hAnsi="Century Gothic" w:cs="Century Gothic"/>
          <w:color w:val="595959"/>
          <w:sz w:val="18"/>
          <w:szCs w:val="18"/>
        </w:rPr>
        <w:t>08/2015</w:t>
      </w:r>
      <w:r>
        <w:rPr>
          <w:rStyle w:val="singlecolumnspanpaddedlinenth-child1"/>
          <w:rFonts w:ascii="Century Gothic" w:eastAsia="Century Gothic" w:hAnsi="Century Gothic" w:cs="Century Gothic"/>
          <w:color w:val="595959"/>
          <w:sz w:val="18"/>
          <w:szCs w:val="18"/>
        </w:rPr>
        <w:t xml:space="preserve"> </w:t>
      </w:r>
    </w:p>
    <w:p>
      <w:pPr>
        <w:pStyle w:val="spanpaddedline"/>
        <w:spacing w:before="0" w:after="10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Style w:val="spandegree"/>
          <w:rFonts w:ascii="Century Gothic" w:eastAsia="Century Gothic" w:hAnsi="Century Gothic" w:cs="Century Gothic"/>
          <w:b/>
          <w:bCs/>
          <w:color w:val="595959"/>
          <w:sz w:val="18"/>
          <w:szCs w:val="18"/>
        </w:rPr>
        <w:t>Bachelor of Science</w:t>
      </w:r>
      <w:r>
        <w:rPr>
          <w:rStyle w:val="span"/>
          <w:rFonts w:ascii="Century Gothic" w:eastAsia="Century Gothic" w:hAnsi="Century Gothic" w:cs="Century Gothic"/>
          <w:color w:val="595959"/>
          <w:sz w:val="18"/>
          <w:szCs w:val="18"/>
        </w:rPr>
        <w:t xml:space="preserve">: </w:t>
      </w:r>
      <w:r>
        <w:rPr>
          <w:rStyle w:val="span"/>
          <w:rFonts w:ascii="Century Gothic" w:eastAsia="Century Gothic" w:hAnsi="Century Gothic" w:cs="Century Gothic"/>
          <w:color w:val="595959"/>
          <w:sz w:val="18"/>
          <w:szCs w:val="18"/>
        </w:rPr>
        <w:t>Economics</w:t>
      </w:r>
      <w:r>
        <w:rPr>
          <w:rFonts w:ascii="Century Gothic" w:eastAsia="Century Gothic" w:hAnsi="Century Gothic" w:cs="Century Gothic"/>
          <w:color w:val="595959"/>
          <w:sz w:val="18"/>
          <w:szCs w:val="18"/>
          <w:bdr w:val="none" w:sz="0" w:space="0" w:color="auto"/>
          <w:vertAlign w:val="baseline"/>
        </w:rPr>
        <w:t xml:space="preserve"> </w:t>
      </w:r>
    </w:p>
    <w:sectPr>
      <w:pgSz w:w="12240" w:h="15840"/>
      <w:pgMar w:top="500" w:right="500" w:bottom="500" w:left="500" w:header="720" w:footer="72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r:id="rId1" w:fontKey="{836ACD38-405D-41F8-8437-333F31546EE7}"/>
    <w:embedBold r:id="rId2" w:fontKey="{712CDBF9-D552-423B-8AF6-2B42BFB29A46}"/>
  </w:font>
  <w:font w:name="Courier New">
    <w:charset w:val="00"/>
    <w:family w:val="auto"/>
    <w:pitch w:val="default"/>
  </w:font>
  <w:font w:name="Symbol">
    <w:charset w:val="00"/>
    <w:family w:val="auto"/>
    <w:pitch w:val="default"/>
  </w:font>
  <w:font w:name="Times New Roman">
    <w:charset w:val="00"/>
    <w:family w:val="auto"/>
    <w:pitch w:val="default"/>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24"/>
      <w:szCs w:val="24"/>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4"/>
      <w:szCs w:val="24"/>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ivdocument">
    <w:name w:val="div_document"/>
    <w:basedOn w:val="Normal"/>
    <w:pPr>
      <w:spacing w:line="260" w:lineRule="atLeast"/>
    </w:pPr>
    <w:rPr>
      <w:color w:val="595959"/>
    </w:rPr>
  </w:style>
  <w:style w:type="paragraph" w:customStyle="1" w:styleId="divdocumentdivfirstsection">
    <w:name w:val="div_document_div_firstsection"/>
    <w:basedOn w:val="Normal"/>
  </w:style>
  <w:style w:type="paragraph" w:customStyle="1" w:styleId="gap-btn-hidden">
    <w:name w:val="gap-btn-hidden"/>
    <w:basedOn w:val="Normal"/>
    <w:rPr>
      <w:vanish/>
    </w:rPr>
  </w:style>
  <w:style w:type="paragraph" w:customStyle="1" w:styleId="divdocumentdivparagraph">
    <w:name w:val="div_document_div_paragraph"/>
    <w:basedOn w:val="Normal"/>
  </w:style>
  <w:style w:type="paragraph" w:customStyle="1" w:styleId="divname">
    <w:name w:val="div_name"/>
    <w:basedOn w:val="div"/>
    <w:pPr>
      <w:spacing w:line="1000" w:lineRule="atLeast"/>
    </w:pPr>
    <w:rPr>
      <w:rFonts w:ascii="Courier New" w:eastAsia="Courier New" w:hAnsi="Courier New" w:cs="Courier New"/>
      <w:caps/>
      <w:color w:val="434D54"/>
      <w:sz w:val="68"/>
      <w:szCs w:val="68"/>
    </w:r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pPr>
      <w:pBdr>
        <w:bottom w:val="none" w:sz="0" w:space="0" w:color="auto"/>
      </w:pBdr>
    </w:pPr>
  </w:style>
  <w:style w:type="paragraph" w:customStyle="1" w:styleId="divaddress">
    <w:name w:val="div_address"/>
    <w:basedOn w:val="div"/>
    <w:pPr>
      <w:spacing w:line="260" w:lineRule="atLeast"/>
    </w:pPr>
    <w:rPr>
      <w:color w:val="434D54"/>
      <w:sz w:val="18"/>
      <w:szCs w:val="18"/>
    </w:rPr>
  </w:style>
  <w:style w:type="character" w:customStyle="1" w:styleId="sprtr">
    <w:name w:val="sprtr"/>
    <w:basedOn w:val="DefaultParagraphFont"/>
  </w:style>
  <w:style w:type="paragraph" w:customStyle="1" w:styleId="documentSECTIONCNTCsectionnotbtnlnk">
    <w:name w:val="document_SECTION_CNTC + section_not(.btnlnk)"/>
    <w:basedOn w:val="Normal"/>
  </w:style>
  <w:style w:type="paragraph" w:customStyle="1" w:styleId="divdocumentheading">
    <w:name w:val="div_document_heading"/>
    <w:basedOn w:val="Normal"/>
    <w:pPr>
      <w:pBdr>
        <w:bottom w:val="none" w:sz="0" w:space="14" w:color="auto"/>
      </w:pBdr>
    </w:pPr>
  </w:style>
  <w:style w:type="character" w:customStyle="1" w:styleId="divdocumentheadingCharacter">
    <w:name w:val="div_document_heading Character"/>
    <w:basedOn w:val="DefaultParagraphFont"/>
  </w:style>
  <w:style w:type="character" w:customStyle="1" w:styleId="divdocumentdivsectiontitle">
    <w:name w:val="div_document_div_sectiontitle"/>
    <w:basedOn w:val="DefaultParagraphFont"/>
    <w:rPr>
      <w:color w:val="434D54"/>
      <w:sz w:val="24"/>
      <w:szCs w:val="24"/>
    </w:rPr>
  </w:style>
  <w:style w:type="paragraph" w:customStyle="1" w:styleId="divdocumentsinglecolumn">
    <w:name w:val="div_document_singlecolumn"/>
    <w:basedOn w:val="Normal"/>
    <w:pPr>
      <w:pBdr>
        <w:top w:val="none" w:sz="0" w:space="0" w:color="auto"/>
        <w:left w:val="none" w:sz="0" w:space="20" w:color="auto"/>
        <w:bottom w:val="none" w:sz="0" w:space="0" w:color="auto"/>
        <w:right w:val="none" w:sz="0" w:space="20" w:color="auto"/>
      </w:pBdr>
    </w:pPr>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customStyle="1" w:styleId="divdocumentsection">
    <w:name w:val="div_document_section"/>
    <w:basedOn w:val="Normal"/>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rPr>
  </w:style>
  <w:style w:type="paragraph" w:customStyle="1" w:styleId="divdocumentulli">
    <w:name w:val="div_document_ul_li"/>
    <w:basedOn w:val="Normal"/>
  </w:style>
  <w:style w:type="table" w:customStyle="1" w:styleId="divdocumenttable">
    <w:name w:val="div_document_table"/>
    <w:basedOn w:val="TableNormal"/>
    <w:tblPr/>
  </w:style>
  <w:style w:type="paragraph" w:customStyle="1" w:styleId="spanpaddedline">
    <w:name w:val="span_paddedline"/>
    <w:basedOn w:val="spanParagraph"/>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spandegree">
    <w:name w:val="span_degree"/>
    <w:basedOn w:val="span"/>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Clinton Amadi</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d00bc146-ce84-4f65-bfe8-9876bdf42ef9</vt:lpwstr>
  </property>
  <property fmtid="{D5CDD505-2E9C-101B-9397-08002B2CF9AE}" pid="3" name="x1ye=0">
    <vt:lpwstr>IFkAAB+LCAAAAAAABAAUmzdig1AUBA9EQQZRkoPIGTqSyDlzeuPSLiTgv7c7Y8kwSvEshEGIACEfCmbID0oREMlRAi+QDMp5+/RB9SHn6GcDxnGaDjekSrn8xqnYtT7j6sOqLMnq/x7HZJOw0r2fVKx9bsx4oNM3p44QpRTlp/AmYvzg0BxfWSTfRd1vGi37gRBkt3wxSfPg+sp/GDCIoFHBsvYjNE8isuBJqkgJmiHgCnDq6rhbZQJmxHBHgwp</vt:lpwstr>
  </property>
  <property fmtid="{D5CDD505-2E9C-101B-9397-08002B2CF9AE}" pid="4" name="x1ye=1">
    <vt:lpwstr>CgY05NsjxKQivNTTZKQryHvqA5WAVd0EWbFE/zQ8/7q74Wmb249KV5P6cal/61cRUv/f0X0uT9e58P77XCuTJomzKeZBHOd7SXrZcKZdFEeRz3FlZL4B0XStP0gc8kASSlPy6YFBiPKNwKQrO315QdPDhH3W246GAuaF5p/HsMtQsmI+FZakZnzs+V7RWa70b67Z/aT7diP6iKhyLVtzGHD65CqJwZif6owZ5uwEcYTft/NH68bnubIRtKAGIOo</vt:lpwstr>
  </property>
  <property fmtid="{D5CDD505-2E9C-101B-9397-08002B2CF9AE}" pid="5" name="x1ye=10">
    <vt:lpwstr>k3N9J8cy8SkdK4nxBrIu87PRX3S1nQD7EUbrE8/upqczkboZecgmBM3BZWc9moB7iP1GF33ZFJ2FgmKGSk77mZlz8jiNZO/2ZNwqSMqpC7O+ZbUGO+9XQ60WloRtTrJmqUdHm1aynMNyhAdU5QC2dRp12jxpp1ltWta2Aw2lbe5IBUK/jsBRHxBrnrI8VMSw+Hyom/vbb0IZm3P8Y5PHFSqI7Y5g9tjnzbf8UwuCZv/Iz1AY5d5XuHdbfA6SPfN</vt:lpwstr>
  </property>
  <property fmtid="{D5CDD505-2E9C-101B-9397-08002B2CF9AE}" pid="6" name="x1ye=11">
    <vt:lpwstr>/BVfr0W4dzQ0D+xhK4drcvUUW2a1G33XepFcCIiTjwdl/2un7UlksJtTcVwia8ZBb9jCkLfwVuC+mQyeuRt5oKjNj3DDpoGQUQrpl6fdLhhZMNE90dx6vcYZ0k7GutYBLcEQs1MrKtwpgle15SE0XfQApH6Fd2bBgcaISBGpt2WuGiZjMFRqoBgUynFdEWpgSdRf44JfC9mL08saOJdjEjKmposMmAeV37S93xrfgxVsChKzFmI1q3fqxp/3vxZ</vt:lpwstr>
  </property>
  <property fmtid="{D5CDD505-2E9C-101B-9397-08002B2CF9AE}" pid="7" name="x1ye=12">
    <vt:lpwstr>vW94E/ihcqLUL+YTPWIcxj+C0h7+2AQxxAARYojtDepEovJ26txiUQETp3ocrb8X8oOwybeoVBvkSQ1u6HvjxAeeu4QdoE6Rbmbyy8g/P8j76O4yQts6kshEh5ZOihRFqeOftddGYXsDX0pqEL4N6RusVRyY9QPpmDiigopaQ0T8Ai7xtfXIyC73B7y/8s136t5DkIiVHGiOrMYNEe8o+1OgKCvlgex5lkfWvtqD0RPPEGAccuUCCi6DG9lsRk/</vt:lpwstr>
  </property>
  <property fmtid="{D5CDD505-2E9C-101B-9397-08002B2CF9AE}" pid="8" name="x1ye=13">
    <vt:lpwstr>Mgh8zsE+ZVaRDdxdr8+QnrKIDFWs/M8oVU81BQezEiIcAP1GhqPu61yPNILQ/AnAODx/bwKVKADXF9+Gkn3M08Y9gS1YY9xM9OKgh+NSU0ewJ17BHkSjs5hSAexx8BM7QK/GkIuwF9Ki9mQlNL+cm6pu4lRLfyLlnmpqdaMUxt8SzsW2ZESwlRKZRUDTicxH/PywkwdQGxJAgRXaYKRQsRq4eWso000QM7whIY97hE8KnCBa4+svLZLO5VrVj8Z</vt:lpwstr>
  </property>
  <property fmtid="{D5CDD505-2E9C-101B-9397-08002B2CF9AE}" pid="9" name="x1ye=14">
    <vt:lpwstr>1sT8K0Y1slg6tyVUP0AGa2pkCiuSl+oJpHoTIoKXrg8abhIdSwML/9sk9aSgly1y7NXxltXJPQn0eX80LDcpw9PBzdvfIDdHex8COUrvxw60SUlUi1HcKATO7AX4DuM7zKRsfzK0QWAMPDMCSwc0pjpkJL3GSseCi7sOzbTvbFupkH5bsjaXGj28j98Z3JVgpUCdbufuwRrLOHkTE99qr7Uh7DoEkDbFT61oi4IkiiiHxlt6ir+n5FhOGFPXcig</vt:lpwstr>
  </property>
  <property fmtid="{D5CDD505-2E9C-101B-9397-08002B2CF9AE}" pid="10" name="x1ye=15">
    <vt:lpwstr>4EobLke47fl8A96vhU006MKAAIyrzu3mr2xuLSDgU6XZPPZoN5Pld/olrkvLVQfHUiDrpC5+JRL/lfBCnEOX9CMmKKpalzd0zGCE0pLzMyH+nO7mECGPiJ2wwTkgnLVT/yejeqOLp31GTq+G6Bo3aSGHlPKAVMnvxxOTqCBTOrPfFDl+UaVcbkRzdRSPYOjbzKNiA76ZXp0skAmsS02SndNW39zPkh+XyYWez77hBSQjoF91/c7Fmb8s6WaSSM/</vt:lpwstr>
  </property>
  <property fmtid="{D5CDD505-2E9C-101B-9397-08002B2CF9AE}" pid="11" name="x1ye=16">
    <vt:lpwstr>B3ReFOsZYYQkZ0GzCnM4ycLw7d/7y/DyVFCvTylNb4xP9428JGeSz4Nh/XeOnJqyDdpD1ChyPJNtB+K77s5jfpr3rkrSfR7sp8SuNGKu5ZvKc22d7a5My5ZHKvcxl169cZ3y6DGEJVv5lxjb5UnQ68WQaolAk1ep5ql/I7+5Pnh+CmzUdO9LO5464rH7AwPIuwgTk0ACZbNsN50px6XDA/nadOONRwqE2TA38yO6QsVBnC8ZflqKxTjQ1oBw9I3</vt:lpwstr>
  </property>
  <property fmtid="{D5CDD505-2E9C-101B-9397-08002B2CF9AE}" pid="12" name="x1ye=17">
    <vt:lpwstr>Sw1P8Tu069LCG43yZS37rEoW7btxspH3JjyziG/Ezp/Js3yZAxqKrtBFWfGix/C4MB2C7jeV9oTO9R+v4LfoptHbT+wNb6MjraUexJxbwUXrqEK3zrW5v2mqejGZ+D+jjFoOQ4aKpnj4nSr1L+uzYI0WbTIenbPSpK/f+TgvFg+RXGWZXDNRfq3tBnkBbw/Z8sQmzlNd8dZH6t3EpFD8G2WcrFnv1rWpGM2rm1mhCpjmSbuPDECfG1+Jm5iZ+lh</vt:lpwstr>
  </property>
  <property fmtid="{D5CDD505-2E9C-101B-9397-08002B2CF9AE}" pid="13" name="x1ye=18">
    <vt:lpwstr>7pTry5D6eX5MMOLegAbyg+Ij1E1adnhx7ykXkRlZ9ejgJEgomIn4BD/2LVeDxcOyOwYx68eDx2guWtS3Et0weTY6/pESVZSzX/vihIHXcPwmSGvlQj7aWJjcq0FhXvcBsDaDWdiz/iZHRhx39pmJIProsXHAeA8DmDK5CgnyNCoIqfvARqkSON4ugU1xN1H1qfSAgG5gftRqI6ucgPp4GKKR9I5WS4SIBipJHeCDrYc6tjoFVV/MFSZVC32cMy4</vt:lpwstr>
  </property>
  <property fmtid="{D5CDD505-2E9C-101B-9397-08002B2CF9AE}" pid="14" name="x1ye=19">
    <vt:lpwstr>QYORxO6A0vSUrSvbrbS2B+CPxNZnOXjWT+BDZP7Wp7yWFzb9yzGBNMg3axUvtuR8VQ2/J0+SEeZ1SqiEYaYlm5OF353t68qkBnOcjIniE7gJMKvawfS+wHkBFucm+wE9PjYGx4QhRTazvuTWchueXO92yTxMLyqbFntz90rikRepd8/xGIrt8aws7nxsQYtCBh53eMsVaS0Qk1CZIBc1K00Qy5ObutGYx/B/npB7hchW5XP/YTCCQcy+LTCevhq</vt:lpwstr>
  </property>
  <property fmtid="{D5CDD505-2E9C-101B-9397-08002B2CF9AE}" pid="15" name="x1ye=2">
    <vt:lpwstr>S6ijpVrc0zMpE7yll4I9dznERA+/AadQVXhLsOb1UAYSWhmhtQ5IR6LiFOTfkkkxET9r7x12DkGXyzgfZk+H2HsNF+PM+k1NVXDrqXwkgJ8gTD48D2SPNnU/teejGz+iXZhpQQQp727U2S1TZZH9TowbgwJzqUxhqmv/wL7tCwpAu8oXU/Mgv3Q/9UtGUOl53UvAg5sdcMY2p9c+rFcCPY8JHXz1PeQbI0grjAigOHRoVUXhoO1OLvjc9gMPPdT</vt:lpwstr>
  </property>
  <property fmtid="{D5CDD505-2E9C-101B-9397-08002B2CF9AE}" pid="16" name="x1ye=20">
    <vt:lpwstr>/eLD3+4HTHJxrkvm15F71F4YsjOVBc0n7m4XN+s2uLM2jxNRFPPyz0OLhKw7ae35H3b4xnuGTjqzk1ZX1wCrxtwnv+pCf3pso+untu5VEFTcBUKFVnsFS12bUbWhWoffKf4C/evwr4JwZbiHZPVZltbWUxyGedAp13q+d0z51bJF4TTuDILOTQ8hcF6jq3fC1RA9y/MPVj/92aNkO9ziSWw5FhTnICUMUpWKsKrvQexSalpxdBWGDp6c4H5CLRC</vt:lpwstr>
  </property>
  <property fmtid="{D5CDD505-2E9C-101B-9397-08002B2CF9AE}" pid="17" name="x1ye=21">
    <vt:lpwstr>jphOwyZU1ghqdSyZeYka/5YGT7UnCKswu6HXsv/7Esz2+Dg6tolpeC51oPlm5zfPd/e7kLn8fa0kQoOHb31D/YuALi8e7IJGZrLmtS+M96BzMGrXp0BqKgetBGEsA6W9ajdwL6KBxkPdF/tazhfkulTlfOMAMrHWwXD/EPDbPooDacAMb0oa6U9YrM1PPpsqTotPJ/j4IvCjAZ91mCGXxI7jxq0Km39HmZTp+BF2gUlSXPVrWNIy0iTJbSeryn7</vt:lpwstr>
  </property>
  <property fmtid="{D5CDD505-2E9C-101B-9397-08002B2CF9AE}" pid="18" name="x1ye=22">
    <vt:lpwstr>kPVhgOwO3HFomT/KxxJdKplW8fCzugYcOuxRxEJ5l2XrhU9JWuyILtDvDnDZGdfQkmodvvxK5a1GVCuknggDEQ+7r30PQl7ztfQ8/oSV0NN7TWMRNID4u6iCo+xtYNebyw3ve8NyGaMdJwXTTABh+ivvACRtYNdhTkXz7dOFVTiwiXe9Qg/KrdQzafS+YWqI/X4G5C5OOZyvCJFTUjz6a5hHb5s14mwen7jYHAgyJukB7imjGen/HkOGt3nMefH</vt:lpwstr>
  </property>
  <property fmtid="{D5CDD505-2E9C-101B-9397-08002B2CF9AE}" pid="19" name="x1ye=23">
    <vt:lpwstr>e0T5q36rZGC7dH8Oo3Hb+In2garIb6Ln48k5mulj0AW/oZz/JwM3VrNcS0dgbk0LNDm8sATrCA6V0pXVjfEt6cvE/oYvxqq0zLWZdqrujmPcBS5IGreZSrGshx+rIttL2+10yh+6+gDG613+V/BBBUxJO9CZR7xoOqIAmNNOg9OZlwdRNovXN1YY+Eb5oTlpjhO7gNorfIwvRktFgGDDZw46LpmzEjOVChPWwMjxKX6nJPlVnwuRAdht7ZFNt1n</vt:lpwstr>
  </property>
  <property fmtid="{D5CDD505-2E9C-101B-9397-08002B2CF9AE}" pid="20" name="x1ye=24">
    <vt:lpwstr>5FDLiMxMV+e+og6c4TeZ124m5GtZPjBvpzLgoR6qOTTBZ4e3fzplAsNpU534sr8HfTl4PtZUl2mAG6AJx+sxA3IG39t7yOTIRL0pXRf6foXmUIz5uHi7EtgBZ3kHiTNFXb+bhTcUkNuQtVV7ZGZ6AUoUwR39wrat0M9fIxegDSmU1qFg89cB+YvKb6pUTOjnX+znkjs1kjJIiB/6Hn1+1XKLaO6c+YSDQ8im1qEBI48IM3dj1ej+ll2gWU91c5K</vt:lpwstr>
  </property>
  <property fmtid="{D5CDD505-2E9C-101B-9397-08002B2CF9AE}" pid="21" name="x1ye=25">
    <vt:lpwstr>ybk6t4D3iiJ4LZxnGnMRm1KKExnwr1/zliLfYOvLpuvsfgFLRhdM5I6C1zAafpaS2cgfFvzSq7A5urfGNid6yL/yyXgLGfwDUvi22k0aVTxQltfcD/PwE3HsbksHXzEXSw2Dh9XA36HTCu4+zuZHlIlruwWC+udIQtRO1EUTGrIT5aVdgCjm9/GuYEWAooLH8RLnkyodsZGwhA1bIvxbjUIjmA7Dat7tRpyxsErrd8M1Jufrd17+VSgfO4cfYRX</vt:lpwstr>
  </property>
  <property fmtid="{D5CDD505-2E9C-101B-9397-08002B2CF9AE}" pid="22" name="x1ye=26">
    <vt:lpwstr>EzHUPuIxdB46DJqn27LnyHDdnWQlQ1MnlGcSflntHOz5I5yHtbJ46Z7k3TpgL79ycSbz8Ita/qPdHVmP4Uvr5LO9kwJIZLX2kRp0UdTsY4/pROHloSAyQr/YX2kqBYbGFjg8i/kn1IHwTOolbAnNMPeV4fmmcMMSOkgi/iNwWOTELHusAd+uOz2JqY5HyJjsrLSMd2Ik971FWbk6XfL1QqAGiyHiBMITgKmLQDtdpP0I5M4tsY6dNqGN+keKYTp</vt:lpwstr>
  </property>
  <property fmtid="{D5CDD505-2E9C-101B-9397-08002B2CF9AE}" pid="23" name="x1ye=27">
    <vt:lpwstr>/htaUov72tuzKBJFs9go7bRueCa3vLUwATzpj4gV8d+KtWOTi2CqcC3TeVrf5Fll4B4xRzlHcibT2BI7vDwDdTtfdd6Xy8YDacf3OqbAY6vXgKYAGJ8cbSIJm6/LmRaaNUYHq0EPfwxmWZbq182h4n7Nt9+O+JiTEl1j31LShdGHS265k2fBVpgSiJQ9IoraidATiG8rpltyUv1otJBKfih8sroD2c99mJU+AOHS5Gi3K+Uj/7qX9+P7fqhDfRM</vt:lpwstr>
  </property>
  <property fmtid="{D5CDD505-2E9C-101B-9397-08002B2CF9AE}" pid="24" name="x1ye=28">
    <vt:lpwstr>vNPrE7yiDuwell56CPWk6ppqZjR990OaGnR7ro++PqV8lHLVDz3UflccH6lgJ835W4aurG185dLabyV8cM/Z3hWVEBN/AARFIYBwvaK6hI6Cu96G2FFThUrHK8bNJKjFRfmKj74Z35rnaLxrkA2zg0+KwAlQTmtjjQysCbPpD8a8NTouEDL1SscNBAkwusI6m4iGgpI7H7Ldz9Av6RTgX7+mRE6BeVfR3JaoLssCVsJkCl30WPgjUr1V2tz2WLY</vt:lpwstr>
  </property>
  <property fmtid="{D5CDD505-2E9C-101B-9397-08002B2CF9AE}" pid="25" name="x1ye=29">
    <vt:lpwstr>Gx7pVmwJsn7vd8cIX5UMc3BNYfbTPxBfJgXsYPx8NDIe6doyKZeHQIoSc1NPsq2w2aEgXZoikNyLZMzt1qsdimEP7zJxytAalc9LBZPJfzw/mSTcOJUSn+lnLytHy7TWOd9C80aVjD2MCkp2TL3KpYVipU4DedITm3NdYGwzv8AR2sOdk+cixt3XbugSfOq8r14ArqlDFA37v6HgEzttKn/5Mgm58SBVYyi212hDpWmHSGPdIp6MGUgpRd2jrLD</vt:lpwstr>
  </property>
  <property fmtid="{D5CDD505-2E9C-101B-9397-08002B2CF9AE}" pid="26" name="x1ye=3">
    <vt:lpwstr>hbnRqDBsjmiBSBMVtjvUyknvM9IHgwLcUU7NWPpt/gkB4y0qWJ6n+Inl282bcvNT408ULArmrj7Zt0Yx4YGyFRObYAa5FMr068xjp7Hu3i74w8qc4OIrqlV1r+EzMM1+ll33hX0wy2MBIwMmzIcOSgSKWg6niuXn30LI1xmc5vS4u9m79NMsqWhT9Hy35VbzPyM1VQl0SWetui0jKhHwEc2kuZTpfOCO9DYSFiis+13KfbvL6riAqljwLZA82MZ</vt:lpwstr>
  </property>
  <property fmtid="{D5CDD505-2E9C-101B-9397-08002B2CF9AE}" pid="27" name="x1ye=30">
    <vt:lpwstr>pZ3Ui4h7HrAHCbTkQFyTfHyFlWKA6fE00ThcEeMsO7811QlhfQ9dS45yORIPmbbby563h2uVJYv+1ITqjnIPEYrKNNaA3Z8FkavbBuHtqAiw6rfpATVG+lVAsC96/OBwwf6yILmG6I87xC7S8z/GKGdX1bbgz2M0fNWoMR8Gmib5nks36bK3ETgHO1KO0WjMzVHiFjFyanmzpDBHVLLPHArCMBNuwwiIl6gSPN9UgiCEWQWVxgJgGKgFvqWBOtR</vt:lpwstr>
  </property>
  <property fmtid="{D5CDD505-2E9C-101B-9397-08002B2CF9AE}" pid="28" name="x1ye=31">
    <vt:lpwstr>rfjShOGPqJRgYHSEa30XE2eOzRGVWCtSTGgHTIEn0e8bWc7kdNij3m75a7nKbcGp0t6kQ3nN/Pk5F2NzyhDtGjGc+3bBEXslytHGh+YuiCQPtdogqQow2KKM8nUWcwLRoTF4IV18BS3HKP265sBENyntLpUjVmeWrG1EsKZOnwBlZEtNw+BtEe3EPk+OHpe9cd975r08YpXq5R7m3wgmbTZS0csc7dVUKfDyRC3djvmDkIs8ZtDXG5YtXnaWalG</vt:lpwstr>
  </property>
  <property fmtid="{D5CDD505-2E9C-101B-9397-08002B2CF9AE}" pid="29" name="x1ye=32">
    <vt:lpwstr>9C7QrK9zxf3K7cV6EcUGzo71C96GWq3e/276qNzf1P8sd5mEPyOT4IClug0RGrxiiRKqs84LmPKo9xIRima7Hq0llBbG29ZRQH325c9vgc0b52jYUtIOZ7yaGBjlJyPIMtnCSkRA82nrD3W6M+EcV7duSSH5SUnUdsjKfEdXCV4YotlW3Lp1VL88G6lUkzHvlSB4V0HPoGupzKkXJPmbESju2/z4EUxcVl8J5dCdAq3EHSq1AI7+zoMk9G99rYw</vt:lpwstr>
  </property>
  <property fmtid="{D5CDD505-2E9C-101B-9397-08002B2CF9AE}" pid="30" name="x1ye=33">
    <vt:lpwstr>pJipCVZyPUQm/7NeJGlb45IdJ+x3mfOW9WwFizXWeNT/k6nW/IxhVhLPGMuJS0dTVGbf8/wN7U0qj26YeeQANGRvL9+GTYcaVyUZ+pO2/LYGaQFbFoUcBtUZB2hC00Kw1ST75w86pz54+pycZRB6wdr8zJFx8yEn1WiAY9NwK9KjycpsB2wwYVM6y/ftmep197o9Lo7EQyT7gghPJhcLLG0rNUHPnJRva+AuZiB/Zb0tK2/hfQHuiCkP9f0fcOB</vt:lpwstr>
  </property>
  <property fmtid="{D5CDD505-2E9C-101B-9397-08002B2CF9AE}" pid="31" name="x1ye=34">
    <vt:lpwstr>npG1OxAMFD/VDrPLIPcQVme2SQ4XUTiUqAkvbkvdmZaZjgpRmVNoRb7vGonhRSQ02FqQQDEREGloiR9MFFj24t8mO8ik2PEKDLmBH8aDq8Btb/LrELtYaSgo8x/YYfJip+KmkkJ2njatxWG7HU14dk7wYsKraP6xil/gu2wjwWx91fYqPn+l0xpGfbH1tIxxPkTBaLbpBEN262E/QxxV7A5qKWO6ZAdEvCSUNv2u86LQj9RSkrRAX05WQp0F8Em</vt:lpwstr>
  </property>
  <property fmtid="{D5CDD505-2E9C-101B-9397-08002B2CF9AE}" pid="32" name="x1ye=35">
    <vt:lpwstr>EnI2yvCi19IXYz6l1Ptqbhnj7NRCbbWL3WOZGRW7XGKw02UXcX3aIKBJv/wAXvywHaiZg5LALbLk+6l1Bjym/fGwNaDxqsjswgVLUL2+6uJEmwPRYYzQ+ry5wZegvv/Sdn+Un/1qET8jl3R00iHweuPQPb70+dTGI7vGOlHFWxgWTCOPyFZ6AS41UmMP4PDJPuDYL/UHBKCJ8c8NNvRt8rrxOZzR0p1v2kziRTjdbvPVhFs/iZPyoGOzaHnG7qi</vt:lpwstr>
  </property>
  <property fmtid="{D5CDD505-2E9C-101B-9397-08002B2CF9AE}" pid="33" name="x1ye=36">
    <vt:lpwstr>/Kc8dP6+3KE2OsZCMCRQIHOsLtLhuhbYpZy738BvCQNlu+0gEwRRyFmXAt841aWw6Dzk2ATgoix4R4YBP2V5EREMF05f+6hv/+ZlElIeFmQfNm6NnE+lsXPQp+iy2tV2I0Kij3V2CcXTdvMhwJGHmYABDRfpV6FqOb/AX4VKKHc/dq4ClZj2UoPL0k5gt7c+FVQpZtzzzpdrpk4IJIprfo2VGULjOY30pXkKdoKeheMKqPN4Ny6k2KBHVmwdQ+V</vt:lpwstr>
  </property>
  <property fmtid="{D5CDD505-2E9C-101B-9397-08002B2CF9AE}" pid="34" name="x1ye=37">
    <vt:lpwstr>BXnD8cTkKWXSMgklDFLGNl/b16RNB2aOTHa++uzxT5Xj/M/+MAWv5anJHPdbubx3MMTc6BwLa7Gcd5e/Az4UhOJNQRtf3RzVXXA7bgwQxUFjGb2ZegfnheVpSN9d4eNWHQRc+F6NcZ5d5keR0rEJZFyD3+Q7PLw6mv2KXqJAk+rneer1wEJH4nlUJKWUSnTtjfK594TtyMtmlAViTsCppM6pfIExE0LSAH/s2reCguSMmSFAH4X5HF2YnXWp1yX</vt:lpwstr>
  </property>
  <property fmtid="{D5CDD505-2E9C-101B-9397-08002B2CF9AE}" pid="35" name="x1ye=38">
    <vt:lpwstr>C+OeWntYwl5DaJqeWbIVGysEStw1dqkNIW6PzB7foL4jzCRqwWNFahfBJZZrI7xEYCU8Un28jINaPl6pb5R9zQKOF3Osmkb8HdfpWY/KRvcwm3/KY7vqxMY6h933kmVlMmxLX+6JBvThbD2diqt4GsU5oELaMl2ICj9sDgT/yEYH5jPCcG0cbsqb6qPGYCz0NmcLtdVZ1J9yocV+N6zQKu9vT8HOXt1S40NfEbj23j2ew6TPA7fgOSUtCHFen3c</vt:lpwstr>
  </property>
  <property fmtid="{D5CDD505-2E9C-101B-9397-08002B2CF9AE}" pid="36" name="x1ye=39">
    <vt:lpwstr>U6WNmWd9ia3Us1PkNkrfn54f3+nPnq7rEgahLmO9UvDYtsLAzMHeATYi3y5qCtBRp/y4SnazGFWg8t0p+z0xxDDKO7aTiID8Q8QP3gZijOfdM9Ndzby5bGPn2EdFuiDzV7RmQk5mD+XkIZH1/24uOU6p3QbnPxinwvjP4IUTeJJquRL4NGonPT9AqJ6HUzbR/gHkyUhoHHDhPF+jC8aK+J6CFHAmvFlPk39rR1g6teokCXylgYblTe9X5uW5DLL</vt:lpwstr>
  </property>
  <property fmtid="{D5CDD505-2E9C-101B-9397-08002B2CF9AE}" pid="37" name="x1ye=4">
    <vt:lpwstr>sTiyTNTZtQZrptQsEHYW206LCAQiwQkh4JlZdM5vi6fE9Um9R44+7Nc+p02EoCtUUEacBnNaw6A+RFmmqdhYr/xjeKZlXEliAJwN/3heamTeq9GwwepYS/PZZq3mh4SteUcWSZleccXK7Bo7/nVxKXBIib8qHmLq5VA7LkrIrgU66Rwz/mBIi5UZRwyYFEBdo9oZfCxE01HQ7UNLH6CuuYRpSGDdwpUlvBjwnkl1hRDejcBdZdoFmWSyHLWz2t7</vt:lpwstr>
  </property>
  <property fmtid="{D5CDD505-2E9C-101B-9397-08002B2CF9AE}" pid="38" name="x1ye=40">
    <vt:lpwstr>6yYsGkayBBFrHaVCyjPwPZyATcALZSgiGJiiS/UNu7zXt3x3bKUOaCJS7VIIemyoBDdDCBhuOXAzDu5GpGAo/sXcNce+pkR7zeNfF6Tl6bYvus1/5ydlEf0bCuNeQsJz+m31IF8Sg5AmcMHCpGqWg2Pjjeb1xykcgBpA1A7dVv1u795fhrPd2PDO61Nx41dMqL2io/4JxH17hiSW4JYc34bjgYb3oiu+iqoSZSrA5s1XASuUzUD5FEPTlc2qSo9</vt:lpwstr>
  </property>
  <property fmtid="{D5CDD505-2E9C-101B-9397-08002B2CF9AE}" pid="39" name="x1ye=41">
    <vt:lpwstr>3V0ZENKQE4m3GA+XRUPDEpEfo1yj5VZf1ZcE8xC/jh23f2AmkNjXgjBP3Fx24X7LwQkPdeiZ+CRK673i5d8iyblf9riE7hraDIpzQf/F+zosXE05KbsuiW4f4JlAWCuzsF7hh5rsG5fdvdOAdnMJ08f/dGWtXGwdK1eS0IJ3B+jr/lFouYnq3QhhuCunlY7+PzgePDH9ofBzGnuQJUvg9At6GwKmFXyNvdn2TYY6eaoCqqTMsyCbIvtIG9NXMhz</vt:lpwstr>
  </property>
  <property fmtid="{D5CDD505-2E9C-101B-9397-08002B2CF9AE}" pid="40" name="x1ye=42">
    <vt:lpwstr>0+ivxWtZ1BiJxg98BCxdJSFD9aqNpmRBqbjBxH/oZOYRMnZArJhujta8Vm2TcZGN7b4PoouFP4sBflu0KVLYsfnQAaq2rc57cwmNivbIIcdpCpiqqTOWR/svR2AXqnyZsR4HiJSXrqvbBLApfDeY2SYljWp3CZg8bow+zrAwQEn4XDFKwYF7Y5k1kFvTkUBIflmjy7L4/HI68WIxNJdlt+BcuFeIZITyud7z5QEY43uzgMMABesw0+X505udiUN</vt:lpwstr>
  </property>
  <property fmtid="{D5CDD505-2E9C-101B-9397-08002B2CF9AE}" pid="41" name="x1ye=43">
    <vt:lpwstr>lJEHy7HuOxTQlW1PqJgqP66KZ061Hli0QXCCDL81cm+v2f+yaVbjey6WjPmcc3fvoHUiIsmPclOXZuQUmejMDMgsXIZtlP649bKB7XSBcKnNZSD75zy8Wn1ctbzdOz8+Nsk0jEbkkUp2yAyKutc81FpvuqqID88TXKLh7nwDfpSnawCVNCRk4gyZUEESa6ALRrq9UsE74+m5M9KN37fMyYLMYizkbq/4PdjFBC8/JDtbSbqw0UfvVxm9rBLV3Lx</vt:lpwstr>
  </property>
  <property fmtid="{D5CDD505-2E9C-101B-9397-08002B2CF9AE}" pid="42" name="x1ye=44">
    <vt:lpwstr>2DVWh6I8PtrjFVWyYdBcoT0Xec3dZRNT+kStoBVLt3iaiSvaRQdzcDfTF4e/Vflydyacy9DG0pW5BVmmJC1v+yCRtfBV2T24iRlDJkQR9SIby3jR9SKNPVF6mWCMMjDY6KFdXNKRzJSyj09umpQKLwbzu9WZ8NPx5chMdHxxMVeZmce8mYE9bzMunGD4w5jn0S/E18HI1T1QrCknxbl5q/LmPX5l/HtL/NlCTcHJuR5QPaMUpfgU8Aen+P6Nc1+</vt:lpwstr>
  </property>
  <property fmtid="{D5CDD505-2E9C-101B-9397-08002B2CF9AE}" pid="43" name="x1ye=45">
    <vt:lpwstr>l+7BKExNqohdCEfWR1vEQzr7LptcV3rfp1+mwFJmSwtfuW3sHynNIrac9qmsrrtkZM8kGH0VkEsEqjdoJrfQqueu6BpWF39A0xeI81IS9WtmbgHtAdGeYKFQdri/5ofzvoJLvIzS01T8G5BuWgaplfZqkMEVfk9UtvoMlfonUYVxdv2irAArrObf6PIQCtCJCWGnUYwyGff3zap9juhc1Np3qh2bXySAtb9TWvN/JLpnTaVvmfJf5c5YI5LTPcD</vt:lpwstr>
  </property>
  <property fmtid="{D5CDD505-2E9C-101B-9397-08002B2CF9AE}" pid="44" name="x1ye=46">
    <vt:lpwstr>o9Y8GkrizRz7xmXZ5phDsJEPKRvcAcXk+G/NpKD8ITIMGR8WbbcnsIZ17uc16/G3TbSCGB8ytaYXp3UNBICv1LMKRNvhvY86wTK2E9tyALre4sI72Gs+wMd43GKnfSzYqT6LTCG3O+u05dSsbPVAntm7i4/3NiP/KWV2fCdiMrXa0NLIK/hVK+vZ289yed05Id8GUeHBYP4k3Vm1Bb2m5lmXNbyREnMehu9PKOFZYd2nfqpi4EIoX+WM3CujBOi</vt:lpwstr>
  </property>
  <property fmtid="{D5CDD505-2E9C-101B-9397-08002B2CF9AE}" pid="45" name="x1ye=47">
    <vt:lpwstr>xMP90VIyTR9aprF+VjrluCPJR0coLSIm9FMW+FlPQj753xqhtF3E9LUcHCLyQ5v6jYsvHQVPMOGfRSED1GBeSADnaDR2C3iI8dFHfD/mRZkDXjriKPJR4q6AfEsGgydtOyh+q8FGuAWsY/C4yss/YAkzxyp4/CQEcaVcYeYkQIUlGufLrtGrQDydl2QS0xXHcm86lMzYMQiT97FG8k3g421Fqx5ezJwqhjLcqZyw7NwkiPtiq2Gq5KRorCYuRjN</vt:lpwstr>
  </property>
  <property fmtid="{D5CDD505-2E9C-101B-9397-08002B2CF9AE}" pid="46" name="x1ye=48">
    <vt:lpwstr>j61FvyRjOIQaizl07a/1lU3fZLQpSenevyYBhpyXaB3YvWvzjE+Uh0hRW1XtXvze2LgKpRpNXid4TDB9/2zvInTYB+BGZeKipQh9lPD6qpIzKmW8X/2jYe4LQ5xgllgUxPVPGlXEPZlvvfKf+O1Jd7K/Zf7LLL1ffl81tAd0vrVdITCfrhaixGozAsOvjrcIA3ygzDywnPwiYy1m4BtybA8RP6bAxEZO7v1Kcw68VEXjVG+H1r2Kuz65oooZd9z</vt:lpwstr>
  </property>
  <property fmtid="{D5CDD505-2E9C-101B-9397-08002B2CF9AE}" pid="47" name="x1ye=49">
    <vt:lpwstr>JDreowfjWhNXai/EzT99iEuhGYupJ+Ta3fNY2OCg+8N1988g9HLu5D2xOlcfZvnMO+KIm6M2ZfekM0qHu2cfht83Unwbiy09WC+8FpX1+UKNa+ewshCFm2PL6/71kw6N1hawrhl7o6wuTTEvXLk5nqLFRJ8wv+dNdDXj1lk24awnl15QczqYzn0Wp4/iZxa0FDlXDJwScuz6csXm2bDvBhmu1zEd3YsHOMzV3kfiDtiPdlXw9NBZld1TyMZqcc/</vt:lpwstr>
  </property>
  <property fmtid="{D5CDD505-2E9C-101B-9397-08002B2CF9AE}" pid="48" name="x1ye=5">
    <vt:lpwstr>NfmvE5E55+YwfSKRPU/67YPWPNdkhgTg16fFUZOmst8weh6rp1PTzI2Eq63Vs/yPvmIUSOvnR0yIsQQQehiMwFDbjlXpeqX5wyqZsQdPHFreH4QWY6NR3A9EnzwEMuATRBUkCc5abJUDieO9H5/VOHP2tJHqYCVE1awd3LtQ302NfefgOtXNfE7FdKj9uRIbmx5Efme3szGUpd0QtQd8m5vj+3oKrPlCIuJQkm+H8LakThmFbWCGB5xGTsL+Q6K</vt:lpwstr>
  </property>
  <property fmtid="{D5CDD505-2E9C-101B-9397-08002B2CF9AE}" pid="49" name="x1ye=50">
    <vt:lpwstr>veEg1bPILlgQZ/+MSov1/cpt29pPAzhWJ4UuRfJub9ngTwLbfUrxyiV0OPV1Cebgn7BmBreNcBvVLCt83Tn1OnHswAp7VM+a9IrQK0KOFMKDEct1QqYBPylqAxJEJ4BStCZH0HhJriovNeiE0KfppYbJFclafsrvq3faoP67+vcOhDNCw17bLf3nJKdJ2Lo2AK24JPeZypQYDiSu+YK9JFuwkgr0Qv9r0MdF6Qt/aYFoLyuKO9bHYQqML8KSMx4</vt:lpwstr>
  </property>
  <property fmtid="{D5CDD505-2E9C-101B-9397-08002B2CF9AE}" pid="50" name="x1ye=51">
    <vt:lpwstr>yvKyo8kE46R/Jp1pSUx4fX7214D2KieQn/1B4qSa5q57ks0uxoQ39VX01odWg7Ot0SuwvvucAywYf/WoFqHBpo2j6QMP6Okw8UwfTD/41ASg1XiciRagbQmVhHoCQiHPPGlIS3TGKPaJl5Ij2nfUQMcI8YBgSWo94hNHhPWV9PuuBF2GWfSWsSDj1JGmyV+FCe/yJDWeDCEgktNXl5anYiLvVe9o7p2BkNQ83dTGP9ui/I5f5LovlSB/PpmuHl1</vt:lpwstr>
  </property>
  <property fmtid="{D5CDD505-2E9C-101B-9397-08002B2CF9AE}" pid="51" name="x1ye=52">
    <vt:lpwstr>ncpKC7lF/OE+zXEjTraI/wQ2W8b1QcKYwvVBF0WMDYLPMeYd+r5lR0Ay8jwXKCU3svDOh1Rzm4PVogjRTUFrrzGcqxA6ROx1a2IUnNgxXg9l4her3ohxzqE937EL3GbYMJl85PVoGqv0+eN03JHQVi1oyyE2zzTdQ1aPfOIUZ+VIy8EpBFj4gfKBcVMm6FxmM7f485hMhAs0jjs9PNfj02M4HJTMARJg3PKnUdken5ojzQJiLYqN2uOHzZAITFY</vt:lpwstr>
  </property>
  <property fmtid="{D5CDD505-2E9C-101B-9397-08002B2CF9AE}" pid="52" name="x1ye=53">
    <vt:lpwstr>Ma/PdWIRTcNpAJnjxd3LbZANQXhmceEBf2mKtIoc6kPE73uJXc9VaJCtosq6LJAE7ixFapXgervFj9jVfnd9W+DX7A3KYbFvZEHUOW3usXOiX3eiKG+k0jE/Ah97G5MQDnT+R2LtgCnZJWkvSchV5ujlaTj8JU/k0TpiT5qkFn43/FQhi2sZyo5KA0oScQiRp2Zpqi/QS/qhe2KVPHlNGkutC5qDtrxc3ZynMgSDKzd0gc3aG2dQ0hYbjOC3mJc</vt:lpwstr>
  </property>
  <property fmtid="{D5CDD505-2E9C-101B-9397-08002B2CF9AE}" pid="53" name="x1ye=54">
    <vt:lpwstr>H477eEYAb2TkHa97NnMkkgBkr4PNeSQiMw8ID+9iGwlx6sZbfwJkEQFnY+7tDByB1KH8zjyMKhDqe9rgqmSrioFiQFDhTYIt8TrfXNoirn7WxbbgcvHX5KPitt87M/CDBldD+C1Pqxi41grSPtpuwyS2KNOgJcQcMVSrxK55GF9ggoH5rH9tQYVOPsUnhmvUlr8flVyIxpaCh+b4UD3WADs2sl3bWSPsRTphLTDBeuOq/oXOm2btZcge/mODd5g</vt:lpwstr>
  </property>
  <property fmtid="{D5CDD505-2E9C-101B-9397-08002B2CF9AE}" pid="54" name="x1ye=55">
    <vt:lpwstr>VlSHnGt73DgSVZaw/n9qanPKL6qfkhxiQkxLCbhAUc/cIz0ZCzcnkqvvVbDnvmyAfSgBOQMci23Gb3bRrd+Pra1k9FHXmOKVpv1KWh9IsYWAZFyfTxOEzj+x/fkgbm0xrEcf0wYyxsmcqIgrUaMCprhoTyzpuhdRpxfBAEQOs/mi6THm+vpdqj6V00uaPXIajk/bVRvjLQfEDwBoztt4Xr4mKtqD39v2gJTl3IS2uZQKIni6OTHa/TpHIo/a3BV</vt:lpwstr>
  </property>
  <property fmtid="{D5CDD505-2E9C-101B-9397-08002B2CF9AE}" pid="55" name="x1ye=56">
    <vt:lpwstr>vFArN8TQ4hyl3l/BLYeAJSH5a1bc3EQLotDSaVaVLuqcMuDzhfiRfj9Ggq2cm2R+owlR+6I1Kt1uZdX2EkTy2o/oZL44eXZ2wZKmHOsRG37s2ldKoyrRguBh5hEq7+iZaHPV0OQGRVhe+lGPLy59MDVuG9eaucySi8WVHS7I2Yt6lZsXMA5HXFuPJ4x7TF3Y7dzbCDuMoDO2sQWEm/VDH5GY48IkvSkHL580LQYw2CG0z6zVMHqT9ALGZWDKiEe</vt:lpwstr>
  </property>
  <property fmtid="{D5CDD505-2E9C-101B-9397-08002B2CF9AE}" pid="56" name="x1ye=57">
    <vt:lpwstr>J5HK/Pp3yzGKTOZ0Z3yNsc09nndQfVWGbnyvMJ27L+BueL2Pzuh4FuDDukn2KhyI6ehbbaJIHHct9dWPObPXNCq6wYBD82dJx+zgmI7MRRYRmNcgH8m6th199zfiZNZaA3wpw+Fi1aF1cC3RTPImFnhu6ssPhTrHMe1vetn5e8yCMrGOQW6BNumdp6rovl4dYnJa+R418tqnPyMZLiByp+2cBv8HFlnechRu56h6/6sxQVc0nOgTXpvDI1HsFqG</vt:lpwstr>
  </property>
  <property fmtid="{D5CDD505-2E9C-101B-9397-08002B2CF9AE}" pid="57" name="x1ye=58">
    <vt:lpwstr>AXfeoYCM2v8CPhUamT6FNlcwJt55t8mkOoQ6/tAKLS0LtvO0ggnsR5rUBJthVk/ck3VvGiW6fw2xQjEArbWV7HwlqShYQcIGkLMB1WYiCo8nm4rNPCwIiqR15mFtl7xTQnLtO+2uwdmdyJ3pErw95+pFDlQdilBzlzH0VJrBI5HZ7rFOkBnrqjbi/FL3bXKkmRDSaUBpECACruNmVfv3fpEJ9adkbewSnpiRNxdnYkeC/mt568RRQ3KZ3wSdFsS</vt:lpwstr>
  </property>
  <property fmtid="{D5CDD505-2E9C-101B-9397-08002B2CF9AE}" pid="58" name="x1ye=59">
    <vt:lpwstr>Bl8qXxs0YJIINkiJFOKYZumHZ/qM89ayG1gHHPqNYCTDtOHt6GMxr5CdKHb+6JIzZuUBqxJgFHNi2hgwhAQecKuMQ8J7BEGCafvCgNUDp1hwGewUg7Y70p6IKS4M1jp85EFXwM8vfj4iMGpcRvuO0PFxy86P7Ota/XHuD7u+eXY5/k5ImoICRvr6FELSFG6Z3D12VvJyTzniHSR3Kc6I6KuBMUO5qmBy13weZHr7JR1hq77SFvZFx7D8Jr8zUMv</vt:lpwstr>
  </property>
  <property fmtid="{D5CDD505-2E9C-101B-9397-08002B2CF9AE}" pid="59" name="x1ye=6">
    <vt:lpwstr>UBO1RsUATaDZmAUfkVELfL9h1+3eoqNEPRl/fO/wbdmTupfIUi3zswt3RwSk/nkgOAxOPD2VyPwgsIxmtEu2wJJ7UgKe+WxZU99ZIzInnzDjMEn4HADKsBl5bN6H3jXI/E5MpPrb5C9EtyE2ty6XeaGqmwsvTTrh7XWjoyLkDdaaA7shDzHeHL1EoaqII4KkBrDmYnWxAdcdjtn2rwwZsTUzCX8o6r79Jbpiwe/ealNREFuwmEmcNejNySgI4bI</vt:lpwstr>
  </property>
  <property fmtid="{D5CDD505-2E9C-101B-9397-08002B2CF9AE}" pid="60" name="x1ye=60">
    <vt:lpwstr>BXCWYhZnqYIewb+fsY2xUKBIoChuD5qWPRUrhWQRwyFQwopWfc7a7+eDkMC9PxItySOCmUDytS1F3Cfz4T0mhFFQQZNS1KKUCpoQyAJWrJHXFZTfMuZflIvyXx5vROAzerJILqdT/Ng6pawpn9cEVmVYwUKTYvyXN2zefZ2yWlJCpb3TCZiDP89ccp1H2gZ4jDi7zBcNHvkDi5WNkn+LmCK174cxJl54Kc+DCFD90CmdrDT+o1zMs15ScgV5AwK</vt:lpwstr>
  </property>
  <property fmtid="{D5CDD505-2E9C-101B-9397-08002B2CF9AE}" pid="61" name="x1ye=61">
    <vt:lpwstr>UdWHO6WSp2TeFCm9M2bcIhpwbXQp+Je0XHwTF1gS5Pbn1vJyO8/KJ4rp44YkC7tHi4nn+x6w99sjxEwT7NorKHDvmyC51vou6Mk/E/lvLGLhf26AZPHcNfbTf3yyW2xd7Fg9458w/E65xvHyC1ko79Ap7Fpa2NEoQNRz9VRlaDT/tBaf4dznKroRwmtBryu5J/Ytdk/NSf96/8OiFS7/pyyohaA+Mwwl+kFWctbEY+eWXAB/AROlp+bwpVFbnMR</vt:lpwstr>
  </property>
  <property fmtid="{D5CDD505-2E9C-101B-9397-08002B2CF9AE}" pid="62" name="x1ye=62">
    <vt:lpwstr>5ZhyNc0DMc/TQXRVFqZfUifK0fYRYP5lvoA2ia+ci7ypgDTiB+zvAqKoNIn+QQeY+VBzkE9J6868x6ACRzjUso6qDL+KeRyFWlWu8Jrj2kF/J+cNUIVW0ylE/JIlN5KJLirM2gVLMh+ZPtp/Vhr0jWQKEunHbNhKnfIGQaUGbVogYDaoicb4ZK99QW1aO2ogBxlFglmS40uJkWZHVqFH0Gaf38cWHKPX+5f1pBin0pG/k9ct7hdeliFvXmn/abI</vt:lpwstr>
  </property>
  <property fmtid="{D5CDD505-2E9C-101B-9397-08002B2CF9AE}" pid="63" name="x1ye=63">
    <vt:lpwstr>zJr8DhGehdD/EWFITPMq2/2MRgAUNK2iOYPsOTozm5FVrYss/X1p551DqFg/vqAHEx870KFsCnLwQf02jg50F9oU74rRJeZ7tg80mh5JHYDQfi17CB0lZXNwi+H4QMGjpeBV8ychnTOuCKefdnNAMn7ZxeavMfTV9slhRnH06Ul/ikQSciI1VRrjLLjto2dNV/JYEvNpN7c3vaTi+hD5lD0R+A4EG/z9fHBQfyuhOzGMD/vcxeYnd34x2enULl2</vt:lpwstr>
  </property>
  <property fmtid="{D5CDD505-2E9C-101B-9397-08002B2CF9AE}" pid="64" name="x1ye=64">
    <vt:lpwstr>IB4WzRdFUos93wYGz601BQ2U9G0tVXp5ZcehsQcZOF4FgC97pb8pAh9mQdBuOK+ZOVXKxGsK913e2bdwQyhu40xMQY0d63/mBOUYLL4WupzrZzYG6f7m61dsFFifSCFZ7g64uHieUkZSzuY9bncSfw67cQZ5w++h8n10pMPkHSpoybQ2WUGwEFVFnAmrkkcZHk984QT5dquly9mArHz9/195cb+IXyctwmME0ZEjRob4lZczfltNx+whaSrQOUE</vt:lpwstr>
  </property>
  <property fmtid="{D5CDD505-2E9C-101B-9397-08002B2CF9AE}" pid="65" name="x1ye=65">
    <vt:lpwstr>MwDW3kb/cWTdDvDZQs2a6y8/9uVx71lLMd+MbwBsQQoqkvlZXffpaAnx/b5Syh2D5kbUC9g2VWTvtDfmi5JrP4GQPgdYyqb4PndWNZknjWG261bx7O0v7qF+ooY9+X3Ai0KgGWuxtZQxBdBoj6dvb0l+QHSy/+ngDIbXHUeMJK1ggVXoi8ANbaEGKphA+H5lry71dETujN96KZbt5fxdK13kggDnqfCpfhWUdlGnEHCfXnK8WlczaMBZLSm4+HC</vt:lpwstr>
  </property>
  <property fmtid="{D5CDD505-2E9C-101B-9397-08002B2CF9AE}" pid="66" name="x1ye=66">
    <vt:lpwstr>3/eEynkilixWxZztbjrIUMOPMWn9b0TgDBZUACMLeiNkYcFPhr2SO9VOeDaL8K6o2a+ToD1TPJ/+dUIpfJWYseV4TzwWavEtj50zG7SqVNX3/4feG9rrqh1QUiN6JUFrSGhPZgav0+xDju7N7VhKAe+vkZDOw7UEGGuL0FU6EMRP1osl9zcZhvDqItBZ2vLc3wUNsZ0LrC0i/Ykc4Dhaumny6ofxWbRZKEQBBFD8QCGmeJuzQOO9xdm9MPsy8IK</vt:lpwstr>
  </property>
  <property fmtid="{D5CDD505-2E9C-101B-9397-08002B2CF9AE}" pid="67" name="x1ye=67">
    <vt:lpwstr>rIy/3sBnOwmryEKkGQrboh42BYZh5kU6YPA660veoEG34FpFQgyV3ZhS9h6m0BzTpTskUOaiczyiGCQyl7F+E7i+LNj4/WcDLgeTnX7pGrcuUmOgywyFVU4yO43qOJUDI3mmb8EA36Chf0iwbiZbMX078SANCgZeZL7KtbUFm65ciocp/rkNligNFOZ0w6+gRZh7/HVWgszwTwzePKsmlUjxdYb8l9SzV/Fgif6kGnq4lj853EcPVws0gjZw54f</vt:lpwstr>
  </property>
  <property fmtid="{D5CDD505-2E9C-101B-9397-08002B2CF9AE}" pid="68" name="x1ye=68">
    <vt:lpwstr>6KjNOw1xOZtn8zL7Fv++j26zSBZakctE7q3EEKdmG7GNj8Iu1DckpnUHflNVUj9LCffeaWHNnZmFfYzl7leS4ONDnsEtcDRNxqLlimt98NDLmidIvZ3261GB7627zYpjB8lfRnYiN3Jzs4tw5NJed+zBZ77isDmZerPKVBHkH5cA/nA+mUKMhM3k2yyS7e0ZBa8MlcOIuZ7FSexh+3lUetJkwFtRX470ccav4RZJof7dUJ4egWXLW+ZzZwVdUn2</vt:lpwstr>
  </property>
  <property fmtid="{D5CDD505-2E9C-101B-9397-08002B2CF9AE}" pid="69" name="x1ye=69">
    <vt:lpwstr>nRtuBy5cEdNUgvGvL4isUDiBz7jtgfL9CCHGyur2CmEXBrMQsjjAwX9xtsx+9XduYhpK7TZLJLiLkeZOLI94CspRx1GB/NtKLVMcUUraHl5bEjT0WEcr2GeW91Zl7AfUBfb1MlAr21VLzMbwphZFTRELkWdb+VHFE7n2eIoMXjul7drNfI4m79eU60F7VN7U+h+PWtNJsCaFl6Mjd8+doBeD3/1PYKAQ0dNtOAb/IpnRPSrz29+lsKM09hBuB2+</vt:lpwstr>
  </property>
  <property fmtid="{D5CDD505-2E9C-101B-9397-08002B2CF9AE}" pid="70" name="x1ye=7">
    <vt:lpwstr>Z32k8ylWeL2cV4uoqd0l8KeMk/0g+U2o3DUcQUzV06Qpi9ofadLwUe/KTw1kbwNjhH19SMMChAjvxT04/YzwGSbWWTN5M9WOpyHkSXhmsMQzMl9bqXFGSEpLNmty1Kyg2631B5pAxh9iy1JcvBvYU4vyKE60xk6gEWjXZ2PkBoWSmJUkyZlFNfp3Iku10zK10cdZ1f7jXk2rf2suhyIlr7OqL5yPNB/WX9DXJ4ucmWbOh9YyoC/C+8pAB46T6+G</vt:lpwstr>
  </property>
  <property fmtid="{D5CDD505-2E9C-101B-9397-08002B2CF9AE}" pid="71" name="x1ye=70">
    <vt:lpwstr>vGwrKDhrP2xer11NybRi0b8VdGtEvcUJz/iiUSH6X7KR7NJiCjyQeCkJH4vcrlRgq3bvEO1LWBCIXHdqPd878GDhy+RAsNAZsB4LDcnp249CRO566QAv4OiedjghLAZrvWuQ6Lhvq1g68NT3NqpfV8az3qv6kFcY6Pp7MdWjPdy4CTxIMXpxCM7ZCNLSXAAXhEIfOX7dxv7II4Ezjr94UpLCaUIboJBAX8jUGqQlukZPbUgAE6Lw7xva/I0CTHA</vt:lpwstr>
  </property>
  <property fmtid="{D5CDD505-2E9C-101B-9397-08002B2CF9AE}" pid="72" name="x1ye=71">
    <vt:lpwstr>Nx3ck3PBqcce749BOS6svX8BtpZYKEX+qeiF25n3Lau3jAYlMfyH+jboHWTr43XfQ89jGpuW6BcYTXwJsg1+T1GIxdwr99K3dyiaEH0wXaSfOpFrQK7DUGMzyuhw0YYjSKbvNVR7lgXyZJLmFPVQ1vQO8dGoCtHyPmgBb9c/RQBJhnkCNOE+3sabkMD+o5gPAnj4XOEAjki0RG5o6wbfmZ2Wb7Z8pAYp3EPREKYKrlZ/XuGJWCwjKmpaN7D0ahy</vt:lpwstr>
  </property>
  <property fmtid="{D5CDD505-2E9C-101B-9397-08002B2CF9AE}" pid="73" name="x1ye=72">
    <vt:lpwstr>SmR8R/Z7Ox8B0KSdsUlGuuYrOTWhJkxceZGG8FYwd7FG47cYHWtWPkK4c1K4CLBakOhC2ZRNNb6td9IANbr2gvN1thnY79DLXrUPQYVBv/Vbe3/9zoDaWovj/VNK2b0Y26vr5W2Rqq/1ngb49fWBcCj8Vt+EPtuIoPvje51PMCbxlCJLWu+uNZBlQWRGwKjSRrrDEJBuHygi1DNJ4Da/myT3Da/jj+uTVKlH77FGYpxYv2X1oSvi2c9efs/NvsO</vt:lpwstr>
  </property>
  <property fmtid="{D5CDD505-2E9C-101B-9397-08002B2CF9AE}" pid="74" name="x1ye=73">
    <vt:lpwstr>OBkTNQgjWlwbzAfQg3O8xxsBDuUHUiA7Te3PleoC3Audomsf17vOdRphYS5eQ9Y5DvPsdJycC79Hje7wlbnrmjdTltYyoX0aCKNnZHYQ7ifKJy+fPtkMhsaaRBFu9hL4BAIHvjoP6FM6GnrdgHmpCK3oQ1KAF99qrFR+5l4LFlm2eFOSrOM9TtUKimYhHEDOFXCXdqAi1yGpNScG0/yTQx2fh3/A9N0zXeQX0YRjYcnBLFwRqAbXWuxj2gO6HFp</vt:lpwstr>
  </property>
  <property fmtid="{D5CDD505-2E9C-101B-9397-08002B2CF9AE}" pid="75" name="x1ye=74">
    <vt:lpwstr>+cu9BGH00/13XIy2J+LOtTG0qZwnKjt3V8m29wfwfSsoCQSr1NFI/3vZgQVVQU/HQIovkRuACMb7kIn9JYnGtdV/ZtXXZYvMACVxXlVQaWZBC6IkCxXfvnJV5TLZX7sp82ovwsznKxlspT2DvaV/aLQRpR3OOJSVcIYKz2RcXoEokZYL+gx0RIHDYjNI2xh9OIMItbtHjM6Lel3YYkqqm9edPptpVXhNAOGWgjqPc7WD0y5ZaI+YQkY3yVg4gbt</vt:lpwstr>
  </property>
  <property fmtid="{D5CDD505-2E9C-101B-9397-08002B2CF9AE}" pid="76" name="x1ye=75">
    <vt:lpwstr>+uUCwK6tq5tqPD01RnHAeGuoPdaJuTsBcPHz7KaNNMub/jHKHALxEcEBf0ovcYEKYiZv/mIZIKPEa+MagavPRFyuMXjY0Dtz6q11wqOSE+/4ZySfhRcFYgJTVZbbL6gLrqNbwJtijaDunlQtLLecyl4G9fFGXcRH1ek/y0zGdWkr1UZrjW+U8On1k981l/lmodIjTDCX3RMFHQALby+GNeMzb4RE8zLup3LCpZsGrl9p8JkBVserU3xZtcTc1lG</vt:lpwstr>
  </property>
  <property fmtid="{D5CDD505-2E9C-101B-9397-08002B2CF9AE}" pid="77" name="x1ye=76">
    <vt:lpwstr>lUh1MkLRzzqTC+W+muDSoEbKTldf2KccqMdb3MOy89Wh3nx7yD15O2Z5LANkYGeDgKUfwLFcm1+zymnuWtI1WMzN+7Y2X1+uhpryZRdiMh4YendkltawX6k603Vco0pDNK+pX9s+754kFj/E8omibW37IM64UOub8aE4vZNv+UVgMUX2aRHHZjM5QrejFHN6O1SDs0tNs/r/mwXyDaOFope6p8TD+1aFiM+Rp4nuznC/Bkcaw633E95WezqFmhn</vt:lpwstr>
  </property>
  <property fmtid="{D5CDD505-2E9C-101B-9397-08002B2CF9AE}" pid="78" name="x1ye=77">
    <vt:lpwstr>2nT4aA9g+A9YsHlb8z67211B4tHa8BB/544O9SWld7c1V4EwsRvxcKviOc39Fx56LqJts5BDKWUaOB2oxHBm6tetnL+t0OyK63cbdLuB2mUydL3rOXv2V3qdvAYBOOHbqv5ojf+ZjXNHVj+6zRHb+Byqzq0MibSbWo87iYAOr2sBZgnUSw37pODqoaXusApzqrUpsvX78wC0hJIp6o0iWj9Bk4VL0K2h2kpT4B/LmDwBk0IBCndEq92vlSV/eG8</vt:lpwstr>
  </property>
  <property fmtid="{D5CDD505-2E9C-101B-9397-08002B2CF9AE}" pid="79" name="x1ye=78">
    <vt:lpwstr>gDaPsU+wahdkPdvtwbaHmXpMyzB+6mgJrNunnbPt2MTw+ZBIMf2PRjx/UlIl+FrINW9Hi48hA3D2RQYEiXf4WibLCs1ujnPiSOo7yDzEEVMhI61cHicsmKe2CuLKQJid601GC2xqjbTB9PL5uNNk8X5ky+stC+ZI4kVmLFF5q5pvgVwXWx8cSovo7wQ08iMVefsWXJaRcykZQ0y1w0uAzQcWPW+eiyKUKW89BiRa/lW5ucYBN38tq94ZR4KtHww</vt:lpwstr>
  </property>
  <property fmtid="{D5CDD505-2E9C-101B-9397-08002B2CF9AE}" pid="80" name="x1ye=79">
    <vt:lpwstr>CgqiDJfn7J8A2a/ALrL2Zc+2VigiE1n04zNtWgpaF/lkWji0TUjk0m3TDQEDlv7gdQbnfFamyRYbR/WUBQpylMCSCCWydgUlb7Pr/osdQPhHT3dksAFnWnTEFp9hZuzLEuf8FKxSM0jHENrnNyV7MpAdZOBap0ztx8Zqrhqn8oHsu0v0HgWCfkhj3oRyVDLyVjMzynhntWWA7ajg6SlxAjNIyQemeoUiyd3OkVbgsiY3IUGL0Jc/NLvIkib4TUW</vt:lpwstr>
  </property>
  <property fmtid="{D5CDD505-2E9C-101B-9397-08002B2CF9AE}" pid="81" name="x1ye=8">
    <vt:lpwstr>M4XLnCWbysOIBWhcSaw8sxnw9wOhhpgAi6xqpwVEf4Y5p3jgG8cndix8ngFsL47g1/vlUH4xUNLllvJD1ziAPP+4ghf3dx+XOYD6UtczbWDv0tNPwVG8PIAXKKEfMVXDZsCeyXT2Cj5pJujkoBSUt9aUHqVQgRTul0GhC5zGziPuzbtVKiVqaRLmx8ZvFT6SU2t7jNqC7GU4j3a+88VlCScftN4t7m0Yto2YbxYCWfzozogVIP5bZu86dAIqpsz</vt:lpwstr>
  </property>
  <property fmtid="{D5CDD505-2E9C-101B-9397-08002B2CF9AE}" pid="82" name="x1ye=80">
    <vt:lpwstr>C825qWGbZwKo81YdTswOrozWDiww+hNu+yTQ2KuJiSfsNy1FdIApkQ16DBp4OyMFUmh3cq2jzFJGCa5TR1hh3PUxsy0mdIAHDuu0E8nsVnLVaiuggx1VSNzY73jLDUuh6c723YY9d4gMl1uXV0LXkFCuXDcsmJNKNjBxuBIekeuDVq8jOwsA1F71w0fz2arQnPy4YqtDBMNV2ntLAipxDMxKbDYh7i8L9iZNOKHQlzfAs01XvcHysRSArzDw2SI</vt:lpwstr>
  </property>
  <property fmtid="{D5CDD505-2E9C-101B-9397-08002B2CF9AE}" pid="83" name="x1ye=81">
    <vt:lpwstr>B9uf+a6Jp7QJ23QIUIbXAuyWStGTtA6uPbq948histIPW23Yr8nutC/7KiT4ViBcxLHSY6DSZtwMHrQ7D9QcXpOROaMMbOQRXEAyPLqciNdWn1S3MdXqoBz5q69NmnkMIa5K5uIvkZhhydoWL848ZVLWDQM99pFT9NPJuCdfGvOS3jPBI/5wg4OJfnbw9g2vBGn4B2nJCevzdTqrCjgKYzgwgH77qo0feOvEIynjsSvFIzrp/RqSEyZ2xPu0K3R</vt:lpwstr>
  </property>
  <property fmtid="{D5CDD505-2E9C-101B-9397-08002B2CF9AE}" pid="84" name="x1ye=82">
    <vt:lpwstr>Ge3q/3TPj563DLj9hfovcT509P+/twIcBC7SFunbPxZPTNwFOSenyifEg+TWixh9vz/bDFB+xnMd0Q75fR2qYsfWNh6HnNylqc85iOMXyF699BqsUVNlUfQqQ/+T2uhNe6GhO0gUBAqm/EWA9Ag++eDTf3rzYh3sXBAG2aqPjAOaqjVlgDVMrxbuayijDq9zGrual1/GVjoLHgEYms9alzU0oelPVFPSQPAEkeQnIEu4QOYkf5eLtLoQqb0i3TJ</vt:lpwstr>
  </property>
  <property fmtid="{D5CDD505-2E9C-101B-9397-08002B2CF9AE}" pid="85" name="x1ye=83">
    <vt:lpwstr>8FLFaBbMmM+6HfaFtm72rAzfFCoMQgw9sNG8tuRJZDhVYbaFdqRkqqm8hk0Tj9gn9EWMOmUIC06lNmShQWoqW0zPh5dSENbJQx0XTOsHyHzjI0kGcULEALXyIyxOHCsLL2zC7pcGh3iQFAyAN2I+KDAzARWZClVKl5kybpSwbz94W+bawOttVU5JqmuxsfGAOLpdsP6InZQ/xEDL2xEpCBv659ajg/bGMMiXT+oijYrVYMyodLllDX6UhnIJ+A6</vt:lpwstr>
  </property>
  <property fmtid="{D5CDD505-2E9C-101B-9397-08002B2CF9AE}" pid="86" name="x1ye=84">
    <vt:lpwstr>skOmXYxIIOdeZnffyF8PxuP7wXIIB9BghvrdxQ+7aVDS7m9Y55Sgs87jflrBnh5Yk5ki5uUn9axWGzXpjEDORJz/1zrOCTfczk0svSWAHL55Ymz7HitvSRaRuFEo4POwuUHr15Ltd+3mAIruHGdVI78eqchtIGUHMtXPZ8VTiNitRv7h9Hx8DIeQW2kLoSqZJaEZoLMFzPHjFsdVMpubMkKeGm5HUXcuBHsLcXTLmaJqjwPbLb/gS8BfSGBqZ9i</vt:lpwstr>
  </property>
  <property fmtid="{D5CDD505-2E9C-101B-9397-08002B2CF9AE}" pid="87" name="x1ye=85">
    <vt:lpwstr>WykbBKzIF6vzBoH5Qg5aSrxbYYwJwg8mbYO8whgAZOB2ntO/YLihMucu8skiTZ2mAglZgfBQXXuZs6i54R9Cv/5+1bacO+9QiDd+ejBKx/RL65nLwtJatmXygVaLvs7BLT42fJHfpuKySIdlYwIYKzuuAkDsMWc9gJShJGkgXHqyrnZX1YhJDko8e4O73QhuCO7TXHU/jG0E+hqT1yzu/KQ83tDWDHStsvyQFCYZGwGDEFD5Q+A+wtpmfBb1wEi</vt:lpwstr>
  </property>
  <property fmtid="{D5CDD505-2E9C-101B-9397-08002B2CF9AE}" pid="88" name="x1ye=86">
    <vt:lpwstr>2zFhOxSshbEfGoJcyeJ4cwLS2wB1Iw34JkAnpS6hyROGhRxVXPMCH99FoRapE0qsfkB2F8k5MUkOugc0e+vijAvCuHBGnJ3zLE25wSY7EAII0unjCHVSwrH01+EVnpFYNHsF9v1CetfoJhdCe8cvO5J6ENzVVRUVuJXjFtppO7sLwJa5oGdj9HV77lr95bnNksbOJcpXnzGxzMYQ+dcZNfVM30ouUA/MlCoYgK5cNrzgdb9Vgf2WiXPv2gggcvr</vt:lpwstr>
  </property>
  <property fmtid="{D5CDD505-2E9C-101B-9397-08002B2CF9AE}" pid="89" name="x1ye=87">
    <vt:lpwstr>zX9/3kb3JYaHquh9IwH1hlIrkxFU3yrpdDqn/H1dS5VLpLghSypfVZ0zoOmgfzlJ735WO19sBGrHqrdlS2zOQzujjY/XSVCvDHhfijeKPtKfdDrEyLrBrG+qtnFeaXfr1kIVsD/VF59bsR+Qp4W3piaBHIYfz0ZDN8QIfzrtNYRqPXf2KQnafQg/tKH6n3ebGJU51IDgLMUPmT5hTANyQ8uYfs6oprImL/u5nCoQE90y6xjHMUTV7LMl1ZeSVor</vt:lpwstr>
  </property>
  <property fmtid="{D5CDD505-2E9C-101B-9397-08002B2CF9AE}" pid="90" name="x1ye=88">
    <vt:lpwstr>tq2kvlA0rXu0PKKT1Z7Sc1BEXvx7NRbSIAQBgdEow67/+AUv1aJvoNcCsIC5MH0P6n2yJi+fpV/SusCJqBzS9wAk2PEn2+VYNxJNp3jVGjsE1umG4n56/F3HFzhca8fKlHhxR1ndpYBF5+VtlRKxFI70GZRTIeDAykcenDCZ5RVyR35oTfK26kROexhADE4wYP4peecHOxblawrqtICLwXGtJnza8dT4l6d3l+Fo2bxcXj4r+SWCDsaMW3FLjwy</vt:lpwstr>
  </property>
  <property fmtid="{D5CDD505-2E9C-101B-9397-08002B2CF9AE}" pid="91" name="x1ye=89">
    <vt:lpwstr>eD/9LAm2RULM3uFPj7+Tkl/o8uYpAuhToJbSL780oxtt0wPTYI4UspL7C/AGuAbpKiVhMSWEMkcpN+rYCGphenXYqq7Vewi06vOqAZgZ9VbX2sINxLi/D4jKQAkDNsdBbZurbCznGqmr5IwfeQbjRH4ywXoimhpaBFF807uRuFsFBwcp2+VKJybVamWA9Ur5mvp1RWchtoNcU+z3Dj6KFbRnyym0SNhRmxkL0wHrTh7zGgSNF6S9uQS0Q0cHvPa</vt:lpwstr>
  </property>
  <property fmtid="{D5CDD505-2E9C-101B-9397-08002B2CF9AE}" pid="92" name="x1ye=9">
    <vt:lpwstr>1uuoU3E5DLAlbzKhekOidffPd64J8EqghACXP5DTRsijvOdiSQYHCRRPPyKOA2VOAOfMcoZaD0tugU7XJgChroiz/LVttCWesadKd8X2PZlSzKH6EUp7/1GTe126f1FEZLTpjmDtniNcU1O98qvjAC0Casl/PMZ57ryYHYH+hn5ajydScUkznOuRrau2/A+Cxx/PBLxZ8FM5MLsU4f+v3HrEhvwkpITCz1b7ol9vni24dQUrLtEtrFR0+mFDl2d</vt:lpwstr>
  </property>
  <property fmtid="{D5CDD505-2E9C-101B-9397-08002B2CF9AE}" pid="93" name="x1ye=90">
    <vt:lpwstr>Lohg/5xD1+zrkMd0U5XzKtPxe3yBYN8cks+2k/naH9sfhVQ6xOOHXZ+HBmlivCE7Be9LFLGUFi96fxG40Rw4+fWIWzs2D38A4E7kqvr0pgsp4WNZD/MaeEJdYfqI8MECBZAAA=</vt:lpwstr>
  </property>
</Properties>
</file>